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65"/>
      </w:tblGrid>
      <w:tr w:rsidR="005F2CC1" w14:paraId="77B4A5DD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A5D27" w14:textId="77777777" w:rsidR="005F2CC1" w:rsidRDefault="00000000" w:rsidP="00852358">
            <w:pPr>
              <w:spacing w:line="0" w:lineRule="atLeast"/>
              <w:rPr>
                <w:rFonts w:ascii="Calibri" w:eastAsia="Calibri" w:hAnsi="Calibri" w:cs="Calibri"/>
                <w:sz w:val="0"/>
                <w:szCs w:val="0"/>
              </w:rPr>
            </w:pPr>
            <w:r>
              <w:rPr>
                <w:rFonts w:ascii="Calibri" w:eastAsia="Calibri" w:hAnsi="Calibri" w:cs="Calibri"/>
                <w:b/>
                <w:bCs/>
                <w:sz w:val="48"/>
                <w:szCs w:val="48"/>
              </w:rPr>
              <w:t>Parth Parakhiya</w:t>
            </w:r>
          </w:p>
        </w:tc>
      </w:tr>
    </w:tbl>
    <w:p w14:paraId="684C037F" w14:textId="77777777" w:rsidR="005F2CC1" w:rsidRDefault="005F2CC1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32"/>
        <w:gridCol w:w="5433"/>
      </w:tblGrid>
      <w:tr w:rsidR="005F2CC1" w14:paraId="743FB061" w14:textId="77777777">
        <w:tc>
          <w:tcPr>
            <w:tcW w:w="25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2F14D9" w14:textId="77777777" w:rsidR="005F2CC1" w:rsidRDefault="00000000">
            <w:pPr>
              <w:spacing w:line="0" w:lineRule="atLeast"/>
              <w:rPr>
                <w:rFonts w:ascii="Calibri" w:eastAsia="Calibri" w:hAnsi="Calibri" w:cs="Calibri"/>
                <w:sz w:val="0"/>
                <w:szCs w:val="0"/>
              </w:rPr>
            </w:pPr>
            <w:r>
              <w:rPr>
                <w:rFonts w:ascii="Calibri" w:eastAsia="Calibri" w:hAnsi="Calibri" w:cs="Calibri"/>
              </w:rPr>
              <w:t>Windsor, Ontario</w:t>
            </w:r>
          </w:p>
        </w:tc>
      </w:tr>
      <w:tr w:rsidR="005F2CC1" w14:paraId="51D5FDF0" w14:textId="77777777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5E7A7D" w14:textId="77777777" w:rsidR="005F2CC1" w:rsidRDefault="00000000">
            <w:pPr>
              <w:spacing w:line="0" w:lineRule="atLeast"/>
              <w:rPr>
                <w:rFonts w:ascii="Calibri" w:eastAsia="Calibri" w:hAnsi="Calibri" w:cs="Calibri"/>
                <w:sz w:val="0"/>
                <w:szCs w:val="0"/>
              </w:rPr>
            </w:pPr>
            <w:r>
              <w:rPr>
                <w:rFonts w:ascii="Calibri" w:eastAsia="Calibri" w:hAnsi="Calibri" w:cs="Calibri"/>
              </w:rPr>
              <w:t>(437) 557-0516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8DF3FD" w14:textId="05314166" w:rsidR="005F2CC1" w:rsidRPr="00E02382" w:rsidRDefault="00E02382">
            <w:pPr>
              <w:spacing w:line="0" w:lineRule="atLeast"/>
              <w:rPr>
                <w:rFonts w:ascii="Calibri" w:eastAsia="Calibri" w:hAnsi="Calibri" w:cs="Calibri"/>
                <w:sz w:val="0"/>
                <w:szCs w:val="0"/>
              </w:rPr>
            </w:pPr>
            <w:hyperlink r:id="rId7" w:history="1">
              <w:r w:rsidRPr="00E02382">
                <w:rPr>
                  <w:rStyle w:val="Hyperlink"/>
                  <w:rFonts w:ascii="Calibri" w:eastAsia="Calibri" w:hAnsi="Calibri" w:cs="Calibri"/>
                  <w:u w:val="none"/>
                </w:rPr>
                <w:t>parth.praful.parakhiya@gmail.com</w:t>
              </w:r>
            </w:hyperlink>
          </w:p>
        </w:tc>
      </w:tr>
      <w:tr w:rsidR="005F2CC1" w14:paraId="5007DEAD" w14:textId="77777777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7BAF8A" w14:textId="17ADB5E3" w:rsidR="005F2CC1" w:rsidRPr="005370EE" w:rsidRDefault="00111F34" w:rsidP="00111F34">
            <w:pPr>
              <w:rPr>
                <w:rFonts w:ascii="Calibri" w:eastAsia="Calibri" w:hAnsi="Calibri" w:cs="Calibri"/>
                <w:color w:val="467886"/>
              </w:rPr>
            </w:pPr>
            <w:hyperlink r:id="rId8" w:history="1">
              <w:r w:rsidRPr="005370EE">
                <w:rPr>
                  <w:rStyle w:val="Hyperlink"/>
                  <w:rFonts w:ascii="Calibri" w:hAnsi="Calibri" w:cs="Calibri"/>
                  <w:color w:val="467886"/>
                  <w:u w:val="none"/>
                </w:rPr>
                <w:t>LinkedIn</w:t>
              </w:r>
            </w:hyperlink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0A0252" w14:textId="4ACE1BC0" w:rsidR="005F2CC1" w:rsidRPr="005370EE" w:rsidRDefault="00FC452A" w:rsidP="003761EE">
            <w:pPr>
              <w:rPr>
                <w:rFonts w:ascii="Calibri" w:eastAsia="Calibri" w:hAnsi="Calibri" w:cs="Calibri"/>
                <w:color w:val="467886"/>
              </w:rPr>
            </w:pPr>
            <w:hyperlink r:id="rId9" w:history="1">
              <w:r w:rsidRPr="005370EE">
                <w:rPr>
                  <w:rStyle w:val="Hyperlink"/>
                  <w:rFonts w:ascii="Calibri" w:eastAsia="Calibri" w:hAnsi="Calibri" w:cs="Calibri"/>
                  <w:color w:val="467886"/>
                  <w:u w:val="none"/>
                </w:rPr>
                <w:t>GitHub</w:t>
              </w:r>
            </w:hyperlink>
          </w:p>
        </w:tc>
      </w:tr>
    </w:tbl>
    <w:p w14:paraId="58F67959" w14:textId="77777777" w:rsidR="005F2CC1" w:rsidRPr="00681069" w:rsidRDefault="005F2CC1">
      <w:pPr>
        <w:rPr>
          <w:rFonts w:ascii="Calibri" w:eastAsia="Calibri" w:hAnsi="Calibri" w:cs="Calibri"/>
        </w:rPr>
      </w:pPr>
    </w:p>
    <w:p w14:paraId="029A37C2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Summary</w:t>
      </w:r>
    </w:p>
    <w:p w14:paraId="7159BA95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356C1EC0" w14:textId="0EDF7CD1" w:rsidR="005F2CC1" w:rsidRPr="00501D08" w:rsidRDefault="00501D08" w:rsidP="00852358">
      <w:pPr>
        <w:spacing w:line="240" w:lineRule="atLeast"/>
        <w:jc w:val="both"/>
        <w:rPr>
          <w:rFonts w:ascii="Calibri" w:eastAsia="Calibri" w:hAnsi="Calibri" w:cs="Calibri"/>
          <w:lang w:val="en-CA"/>
        </w:rPr>
      </w:pPr>
      <w:r w:rsidRPr="00501D08">
        <w:rPr>
          <w:rFonts w:ascii="Calibri" w:eastAsia="Calibri" w:hAnsi="Calibri" w:cs="Calibri"/>
          <w:lang w:val="en-CA"/>
        </w:rPr>
        <w:t xml:space="preserve">Resourceful Full Stack Developer and Computer Engineer currently pursuing a Master of Applied Computing at the University of Windsor. Experienced in building scalable, full-stack applications using </w:t>
      </w:r>
      <w:r w:rsidRPr="004C35AB">
        <w:rPr>
          <w:rFonts w:ascii="Calibri" w:eastAsia="Calibri" w:hAnsi="Calibri" w:cs="Calibri"/>
          <w:b/>
          <w:bCs/>
          <w:lang w:val="en-CA"/>
        </w:rPr>
        <w:t xml:space="preserve">Python (Django, </w:t>
      </w:r>
      <w:proofErr w:type="spellStart"/>
      <w:r w:rsidRPr="004C35AB">
        <w:rPr>
          <w:rFonts w:ascii="Calibri" w:eastAsia="Calibri" w:hAnsi="Calibri" w:cs="Calibri"/>
          <w:b/>
          <w:bCs/>
          <w:lang w:val="en-CA"/>
        </w:rPr>
        <w:t>FastAPI</w:t>
      </w:r>
      <w:proofErr w:type="spellEnd"/>
      <w:r w:rsidRPr="004C35AB">
        <w:rPr>
          <w:rFonts w:ascii="Calibri" w:eastAsia="Calibri" w:hAnsi="Calibri" w:cs="Calibri"/>
          <w:b/>
          <w:bCs/>
          <w:lang w:val="en-CA"/>
        </w:rPr>
        <w:t>),</w:t>
      </w:r>
      <w:r w:rsidRPr="00501D08">
        <w:rPr>
          <w:rFonts w:ascii="Calibri" w:eastAsia="Calibri" w:hAnsi="Calibri" w:cs="Calibri"/>
          <w:lang w:val="en-CA"/>
        </w:rPr>
        <w:t xml:space="preserve"> </w:t>
      </w:r>
      <w:r w:rsidRPr="004C35AB">
        <w:rPr>
          <w:rFonts w:ascii="Calibri" w:eastAsia="Calibri" w:hAnsi="Calibri" w:cs="Calibri"/>
          <w:b/>
          <w:bCs/>
          <w:lang w:val="en-CA"/>
        </w:rPr>
        <w:t>JavaScript (React</w:t>
      </w:r>
      <w:r w:rsidR="003761EE" w:rsidRPr="004C35AB">
        <w:rPr>
          <w:rFonts w:ascii="Calibri" w:eastAsia="Calibri" w:hAnsi="Calibri" w:cs="Calibri"/>
          <w:b/>
          <w:bCs/>
          <w:lang w:val="en-CA"/>
        </w:rPr>
        <w:t>, Angular</w:t>
      </w:r>
      <w:r w:rsidRPr="004C35AB">
        <w:rPr>
          <w:rFonts w:ascii="Calibri" w:eastAsia="Calibri" w:hAnsi="Calibri" w:cs="Calibri"/>
          <w:b/>
          <w:bCs/>
          <w:lang w:val="en-CA"/>
        </w:rPr>
        <w:t>)</w:t>
      </w:r>
      <w:r w:rsidRPr="00501D08">
        <w:rPr>
          <w:rFonts w:ascii="Calibri" w:eastAsia="Calibri" w:hAnsi="Calibri" w:cs="Calibri"/>
          <w:lang w:val="en-CA"/>
        </w:rPr>
        <w:t xml:space="preserve">, and cloud services. </w:t>
      </w:r>
      <w:r w:rsidR="00DF650D" w:rsidRPr="00DF650D">
        <w:rPr>
          <w:rFonts w:ascii="Calibri" w:eastAsia="Calibri" w:hAnsi="Calibri" w:cs="Calibri"/>
        </w:rPr>
        <w:t xml:space="preserve">Proficient in deploying solutions, developing </w:t>
      </w:r>
      <w:r w:rsidR="00DF650D" w:rsidRPr="004C35AB">
        <w:rPr>
          <w:rFonts w:ascii="Calibri" w:eastAsia="Calibri" w:hAnsi="Calibri" w:cs="Calibri"/>
          <w:b/>
          <w:bCs/>
        </w:rPr>
        <w:t>REST APIs</w:t>
      </w:r>
      <w:r w:rsidR="00DF650D" w:rsidRPr="00DF650D">
        <w:rPr>
          <w:rFonts w:ascii="Calibri" w:eastAsia="Calibri" w:hAnsi="Calibri" w:cs="Calibri"/>
        </w:rPr>
        <w:t>, and integrating ML models into production pipelines</w:t>
      </w:r>
      <w:r w:rsidRPr="00501D08">
        <w:rPr>
          <w:rFonts w:ascii="Calibri" w:eastAsia="Calibri" w:hAnsi="Calibri" w:cs="Calibri"/>
          <w:lang w:val="en-CA"/>
        </w:rPr>
        <w:t xml:space="preserve">. Passionate about applying </w:t>
      </w:r>
      <w:r w:rsidRPr="004C35AB">
        <w:rPr>
          <w:rFonts w:ascii="Calibri" w:eastAsia="Calibri" w:hAnsi="Calibri" w:cs="Calibri"/>
          <w:b/>
          <w:bCs/>
          <w:lang w:val="en-CA"/>
        </w:rPr>
        <w:t>AI/ML</w:t>
      </w:r>
      <w:r w:rsidRPr="00501D08">
        <w:rPr>
          <w:rFonts w:ascii="Calibri" w:eastAsia="Calibri" w:hAnsi="Calibri" w:cs="Calibri"/>
          <w:lang w:val="en-CA"/>
        </w:rPr>
        <w:t xml:space="preserve"> to real-world problems in recruitment and HR tech. Proven leadership in collaborative academic-industry projects, with a strong focus on system architecture, security, and performance</w:t>
      </w:r>
      <w:r w:rsidR="00852358">
        <w:rPr>
          <w:rFonts w:ascii="Calibri" w:eastAsia="Calibri" w:hAnsi="Calibri" w:cs="Calibri"/>
        </w:rPr>
        <w:t>.</w:t>
      </w:r>
    </w:p>
    <w:p w14:paraId="09A8B76B" w14:textId="77777777" w:rsidR="00852358" w:rsidRPr="00681069" w:rsidRDefault="00852358" w:rsidP="00852358">
      <w:pPr>
        <w:spacing w:line="240" w:lineRule="atLeast"/>
        <w:jc w:val="both"/>
        <w:rPr>
          <w:rFonts w:ascii="Calibri" w:eastAsia="Calibri" w:hAnsi="Calibri" w:cs="Calibri"/>
        </w:rPr>
      </w:pPr>
    </w:p>
    <w:p w14:paraId="0FE4776E" w14:textId="77777777" w:rsidR="005F2CC1" w:rsidRDefault="00000000" w:rsidP="00852358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Technical Skills</w:t>
      </w:r>
    </w:p>
    <w:p w14:paraId="4AC67BF8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2BF9F322" w14:textId="32BF939B" w:rsidR="00852358" w:rsidRDefault="00501D08">
      <w:pPr>
        <w:spacing w:line="240" w:lineRule="atLeast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  <w:b/>
          <w:bCs/>
        </w:rPr>
        <w:t>Languages:</w:t>
      </w:r>
      <w:r w:rsidRPr="00501D08">
        <w:rPr>
          <w:rFonts w:ascii="Calibri" w:eastAsia="Calibri" w:hAnsi="Calibri" w:cs="Calibri"/>
        </w:rPr>
        <w:t xml:space="preserve"> Python, Java, C++, C#, JavaScript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Frontend:</w:t>
      </w:r>
      <w:r w:rsidRPr="00501D08">
        <w:rPr>
          <w:rFonts w:ascii="Calibri" w:eastAsia="Calibri" w:hAnsi="Calibri" w:cs="Calibri"/>
        </w:rPr>
        <w:t xml:space="preserve"> React, HTML, CSS, Tailwind, Angular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Backend:</w:t>
      </w:r>
      <w:r w:rsidRPr="00501D08">
        <w:rPr>
          <w:rFonts w:ascii="Calibri" w:eastAsia="Calibri" w:hAnsi="Calibri" w:cs="Calibri"/>
        </w:rPr>
        <w:t xml:space="preserve"> Django, </w:t>
      </w:r>
      <w:proofErr w:type="spellStart"/>
      <w:r w:rsidRPr="00501D08">
        <w:rPr>
          <w:rFonts w:ascii="Calibri" w:eastAsia="Calibri" w:hAnsi="Calibri" w:cs="Calibri"/>
        </w:rPr>
        <w:t>FastAPI</w:t>
      </w:r>
      <w:proofErr w:type="spellEnd"/>
      <w:r w:rsidRPr="00501D08">
        <w:rPr>
          <w:rFonts w:ascii="Calibri" w:eastAsia="Calibri" w:hAnsi="Calibri" w:cs="Calibri"/>
        </w:rPr>
        <w:t>, Node.js, Spring Boot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Databases:</w:t>
      </w:r>
      <w:r w:rsidRPr="00501D08">
        <w:rPr>
          <w:rFonts w:ascii="Calibri" w:eastAsia="Calibri" w:hAnsi="Calibri" w:cs="Calibri"/>
        </w:rPr>
        <w:t xml:space="preserve"> PostgreSQL, MongoDB, MySQL, SQLite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DevOps:</w:t>
      </w:r>
      <w:r w:rsidRPr="00501D08">
        <w:rPr>
          <w:rFonts w:ascii="Calibri" w:eastAsia="Calibri" w:hAnsi="Calibri" w:cs="Calibri"/>
        </w:rPr>
        <w:t xml:space="preserve"> GitHub (CI/CD), Docker, </w:t>
      </w:r>
      <w:proofErr w:type="spellStart"/>
      <w:r w:rsidRPr="00501D08">
        <w:rPr>
          <w:rFonts w:ascii="Calibri" w:eastAsia="Calibri" w:hAnsi="Calibri" w:cs="Calibri"/>
        </w:rPr>
        <w:t>Linode</w:t>
      </w:r>
      <w:proofErr w:type="spellEnd"/>
      <w:r w:rsidRPr="00501D08">
        <w:rPr>
          <w:rFonts w:ascii="Calibri" w:eastAsia="Calibri" w:hAnsi="Calibri" w:cs="Calibri"/>
        </w:rPr>
        <w:t>, Ubuntu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AI/ML:</w:t>
      </w:r>
      <w:r w:rsidRPr="00501D08">
        <w:rPr>
          <w:rFonts w:ascii="Calibri" w:eastAsia="Calibri" w:hAnsi="Calibri" w:cs="Calibri"/>
        </w:rPr>
        <w:t xml:space="preserve"> scikit-learn, OpenAI API, TensorFlow, </w:t>
      </w:r>
      <w:proofErr w:type="spellStart"/>
      <w:r w:rsidRPr="00501D08">
        <w:rPr>
          <w:rFonts w:ascii="Calibri" w:eastAsia="Calibri" w:hAnsi="Calibri" w:cs="Calibri"/>
        </w:rPr>
        <w:t>PyTorch</w:t>
      </w:r>
      <w:proofErr w:type="spellEnd"/>
      <w:r w:rsidRPr="00501D08">
        <w:rPr>
          <w:rFonts w:ascii="Calibri" w:eastAsia="Calibri" w:hAnsi="Calibri" w:cs="Calibri"/>
        </w:rPr>
        <w:t xml:space="preserve"> (basic), Pandas, NumPy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Tools:</w:t>
      </w:r>
      <w:r w:rsidRPr="00501D08">
        <w:rPr>
          <w:rFonts w:ascii="Calibri" w:eastAsia="Calibri" w:hAnsi="Calibri" w:cs="Calibri"/>
        </w:rPr>
        <w:t xml:space="preserve"> VS Code, Android Studio, Prometheus, JWT, AES, Microsoft Office</w:t>
      </w:r>
      <w:r w:rsidRPr="00501D08">
        <w:rPr>
          <w:rFonts w:ascii="Calibri" w:eastAsia="Calibri" w:hAnsi="Calibri" w:cs="Calibri"/>
        </w:rPr>
        <w:br/>
      </w:r>
      <w:r w:rsidRPr="00501D08">
        <w:rPr>
          <w:rFonts w:ascii="Calibri" w:eastAsia="Calibri" w:hAnsi="Calibri" w:cs="Calibri"/>
          <w:b/>
          <w:bCs/>
        </w:rPr>
        <w:t>Methodologies:</w:t>
      </w:r>
      <w:r w:rsidRPr="00501D08">
        <w:rPr>
          <w:rFonts w:ascii="Calibri" w:eastAsia="Calibri" w:hAnsi="Calibri" w:cs="Calibri"/>
        </w:rPr>
        <w:t xml:space="preserve"> Agile, Scrum, SDLC</w:t>
      </w:r>
    </w:p>
    <w:p w14:paraId="288CB970" w14:textId="77777777" w:rsidR="00501D08" w:rsidRPr="00681069" w:rsidRDefault="00501D08">
      <w:pPr>
        <w:spacing w:line="240" w:lineRule="atLeast"/>
        <w:rPr>
          <w:rFonts w:ascii="Calibri" w:eastAsia="Calibri" w:hAnsi="Calibri" w:cs="Calibri"/>
        </w:rPr>
      </w:pPr>
    </w:p>
    <w:p w14:paraId="2EB83A6D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Education</w:t>
      </w:r>
    </w:p>
    <w:p w14:paraId="6CA63585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3F602BEC" w14:textId="77777777" w:rsidR="005F2CC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r>
        <w:rPr>
          <w:rStyle w:val="fs16fw6w100mutli-linemulti-lineoverflow-hidden"/>
          <w:rFonts w:ascii="Calibri" w:eastAsia="Calibri" w:hAnsi="Calibri" w:cs="Calibri"/>
          <w:b/>
          <w:bCs/>
        </w:rPr>
        <w:t>Master of Applied Computing</w:t>
      </w:r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May 2024 - Present</w:t>
      </w:r>
    </w:p>
    <w:p w14:paraId="6781D945" w14:textId="77777777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</w:rPr>
      </w:pPr>
      <w:r>
        <w:rPr>
          <w:rStyle w:val="fs16fw4"/>
          <w:rFonts w:ascii="Calibri" w:eastAsia="Calibri" w:hAnsi="Calibri" w:cs="Calibri"/>
        </w:rPr>
        <w:t>University of Windsor</w:t>
      </w:r>
      <w:r>
        <w:rPr>
          <w:rStyle w:val="fs16fw4undefinedtdn"/>
          <w:rFonts w:ascii="Calibri" w:eastAsia="Calibri" w:hAnsi="Calibri" w:cs="Calibri"/>
        </w:rPr>
        <w:t xml:space="preserve">, </w:t>
      </w:r>
      <w:r>
        <w:rPr>
          <w:rStyle w:val="fs16fw4"/>
          <w:rFonts w:ascii="Calibri" w:eastAsia="Calibri" w:hAnsi="Calibri" w:cs="Calibri"/>
        </w:rPr>
        <w:t>Windsor, Ontario</w:t>
      </w:r>
      <w:r>
        <w:rPr>
          <w:rFonts w:ascii="Calibri" w:eastAsia="Calibri" w:hAnsi="Calibri" w:cs="Calibri"/>
        </w:rPr>
        <w:tab/>
        <w:t xml:space="preserve"> </w:t>
      </w:r>
    </w:p>
    <w:p w14:paraId="7B79126A" w14:textId="77777777" w:rsidR="005F2CC1" w:rsidRDefault="00000000" w:rsidP="00852358">
      <w:pPr>
        <w:numPr>
          <w:ilvl w:val="0"/>
          <w:numId w:val="3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Available for a 4 or 8-month internship starting May 2024: Degree completion directly after internship</w:t>
      </w:r>
    </w:p>
    <w:p w14:paraId="6EC4715A" w14:textId="77777777" w:rsidR="005F2CC1" w:rsidRDefault="00000000" w:rsidP="00852358">
      <w:pPr>
        <w:numPr>
          <w:ilvl w:val="0"/>
          <w:numId w:val="3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Relevant coursework: Advanced Software Engineering, Internet Applications and Distributed Systems, Advanced Computing Concepts, Advanced Database Topics</w:t>
      </w:r>
    </w:p>
    <w:p w14:paraId="013D8BDA" w14:textId="11384084" w:rsidR="005F2CC1" w:rsidRPr="00681069" w:rsidRDefault="00000000">
      <w:pPr>
        <w:spacing w:line="160" w:lineRule="atLeast"/>
        <w:rPr>
          <w:rFonts w:ascii="Calibri" w:eastAsia="Calibri" w:hAnsi="Calibri" w:cs="Calibri"/>
          <w:sz w:val="40"/>
          <w:szCs w:val="40"/>
        </w:rPr>
      </w:pPr>
      <w:r w:rsidRPr="00681069">
        <w:rPr>
          <w:rFonts w:ascii="Calibri" w:eastAsia="Calibri" w:hAnsi="Calibri" w:cs="Calibri"/>
        </w:rPr>
        <w:t> </w:t>
      </w:r>
    </w:p>
    <w:p w14:paraId="312ACAF1" w14:textId="77777777" w:rsidR="005F2CC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r>
        <w:rPr>
          <w:rStyle w:val="fs16fw6w100mutli-linemulti-lineoverflow-hidden"/>
          <w:rFonts w:ascii="Calibri" w:eastAsia="Calibri" w:hAnsi="Calibri" w:cs="Calibri"/>
          <w:b/>
          <w:bCs/>
        </w:rPr>
        <w:t>Bachelor of Engineering, Computer Science</w:t>
      </w:r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May 2019 - May 2023</w:t>
      </w:r>
    </w:p>
    <w:p w14:paraId="51B8417D" w14:textId="77777777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</w:rPr>
      </w:pPr>
      <w:r>
        <w:rPr>
          <w:rStyle w:val="fs16fw4"/>
          <w:rFonts w:ascii="Calibri" w:eastAsia="Calibri" w:hAnsi="Calibri" w:cs="Calibri"/>
        </w:rPr>
        <w:t>University of Mumbai</w:t>
      </w:r>
      <w:r>
        <w:rPr>
          <w:rStyle w:val="fs16fw4undefinedtdn"/>
          <w:rFonts w:ascii="Calibri" w:eastAsia="Calibri" w:hAnsi="Calibri" w:cs="Calibri"/>
        </w:rPr>
        <w:t xml:space="preserve">, </w:t>
      </w:r>
      <w:r>
        <w:rPr>
          <w:rStyle w:val="fs16fw4"/>
          <w:rFonts w:ascii="Calibri" w:eastAsia="Calibri" w:hAnsi="Calibri" w:cs="Calibri"/>
        </w:rPr>
        <w:t>Thane, India</w:t>
      </w:r>
      <w:r>
        <w:rPr>
          <w:rFonts w:ascii="Calibri" w:eastAsia="Calibri" w:hAnsi="Calibri" w:cs="Calibri"/>
        </w:rPr>
        <w:tab/>
        <w:t xml:space="preserve"> </w:t>
      </w:r>
    </w:p>
    <w:p w14:paraId="24B537C2" w14:textId="5B964EE2" w:rsidR="005F2CC1" w:rsidRDefault="00000000" w:rsidP="00852358">
      <w:pPr>
        <w:numPr>
          <w:ilvl w:val="0"/>
          <w:numId w:val="4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Relevant coursework: Artificial Intelligence</w:t>
      </w:r>
      <w:r w:rsidR="00501D08">
        <w:rPr>
          <w:rFonts w:ascii="Calibri" w:eastAsia="Calibri" w:hAnsi="Calibri" w:cs="Calibri"/>
        </w:rPr>
        <w:t>, Machine Learning</w:t>
      </w:r>
      <w:r>
        <w:rPr>
          <w:rFonts w:ascii="Calibri" w:eastAsia="Calibri" w:hAnsi="Calibri" w:cs="Calibri"/>
        </w:rPr>
        <w:t>, C Programming, Data Structure, Management Information System</w:t>
      </w:r>
    </w:p>
    <w:p w14:paraId="5728D974" w14:textId="1221A364" w:rsidR="005F2CC1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552B1806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Professional Experience</w:t>
      </w:r>
    </w:p>
    <w:p w14:paraId="714572B2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104E12AC" w14:textId="77777777" w:rsidR="005F2CC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Operational Head | Web Solutions Lead</w:t>
      </w:r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May 2023 - May 2024</w:t>
      </w:r>
    </w:p>
    <w:p w14:paraId="1E2F1BA4" w14:textId="77777777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</w:rPr>
      </w:pPr>
      <w:proofErr w:type="spellStart"/>
      <w:r>
        <w:rPr>
          <w:rStyle w:val="fs16fw4"/>
          <w:rFonts w:ascii="Calibri" w:eastAsia="Calibri" w:hAnsi="Calibri" w:cs="Calibri"/>
        </w:rPr>
        <w:t>SnapGrab</w:t>
      </w:r>
      <w:proofErr w:type="spellEnd"/>
      <w:r>
        <w:rPr>
          <w:rStyle w:val="fs16fw4"/>
          <w:rFonts w:ascii="Calibri" w:eastAsia="Calibri" w:hAnsi="Calibri" w:cs="Calibri"/>
        </w:rPr>
        <w:t xml:space="preserve"> Inc.</w:t>
      </w:r>
      <w:r>
        <w:rPr>
          <w:rStyle w:val="fs16fw4undefinedtdn"/>
          <w:rFonts w:ascii="Calibri" w:eastAsia="Calibri" w:hAnsi="Calibri" w:cs="Calibri"/>
        </w:rPr>
        <w:t xml:space="preserve">, </w:t>
      </w:r>
      <w:r>
        <w:rPr>
          <w:rStyle w:val="fs16fw4"/>
          <w:rFonts w:ascii="Calibri" w:eastAsia="Calibri" w:hAnsi="Calibri" w:cs="Calibri"/>
        </w:rPr>
        <w:t>Mumbai, Maharashtra, India</w:t>
      </w:r>
      <w:r>
        <w:rPr>
          <w:rFonts w:ascii="Calibri" w:eastAsia="Calibri" w:hAnsi="Calibri" w:cs="Calibri"/>
        </w:rPr>
        <w:tab/>
        <w:t xml:space="preserve"> </w:t>
      </w:r>
    </w:p>
    <w:p w14:paraId="10441D2D" w14:textId="73B3D587" w:rsidR="005F2CC1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Technologies: HTML</w:t>
      </w:r>
      <w:r w:rsidR="003761EE">
        <w:rPr>
          <w:rStyle w:val="fs16fw6overflow-hidden"/>
          <w:rFonts w:ascii="Calibri" w:eastAsia="Calibri" w:hAnsi="Calibri" w:cs="Calibri"/>
          <w:b/>
          <w:bCs/>
        </w:rPr>
        <w:t xml:space="preserve">, </w:t>
      </w:r>
      <w:r>
        <w:rPr>
          <w:rStyle w:val="fs16fw6overflow-hidden"/>
          <w:rFonts w:ascii="Calibri" w:eastAsia="Calibri" w:hAnsi="Calibri" w:cs="Calibri"/>
          <w:b/>
          <w:bCs/>
        </w:rPr>
        <w:t>CSS</w:t>
      </w:r>
      <w:r w:rsidR="003761EE">
        <w:rPr>
          <w:rStyle w:val="fs16fw6overflow-hidden"/>
          <w:rFonts w:ascii="Calibri" w:eastAsia="Calibri" w:hAnsi="Calibri" w:cs="Calibri"/>
          <w:b/>
          <w:bCs/>
        </w:rPr>
        <w:t>,</w:t>
      </w:r>
      <w:r>
        <w:rPr>
          <w:rStyle w:val="fs16fw6overflow-hidden"/>
          <w:rFonts w:ascii="Calibri" w:eastAsia="Calibri" w:hAnsi="Calibri" w:cs="Calibri"/>
          <w:b/>
          <w:bCs/>
        </w:rPr>
        <w:t xml:space="preserve"> Python</w:t>
      </w:r>
      <w:r w:rsidR="003761EE">
        <w:rPr>
          <w:rStyle w:val="fs16fw6overflow-hidden"/>
          <w:rFonts w:ascii="Calibri" w:eastAsia="Calibri" w:hAnsi="Calibri" w:cs="Calibri"/>
          <w:b/>
          <w:bCs/>
        </w:rPr>
        <w:t xml:space="preserve">, </w:t>
      </w:r>
      <w:r>
        <w:rPr>
          <w:rStyle w:val="fs16fw6overflow-hidden"/>
          <w:rFonts w:ascii="Calibri" w:eastAsia="Calibri" w:hAnsi="Calibri" w:cs="Calibri"/>
          <w:b/>
          <w:bCs/>
        </w:rPr>
        <w:t>MySQL</w:t>
      </w:r>
      <w:r w:rsidR="003761EE">
        <w:rPr>
          <w:rStyle w:val="fs16fw6overflow-hidden"/>
          <w:rFonts w:ascii="Calibri" w:eastAsia="Calibri" w:hAnsi="Calibri" w:cs="Calibri"/>
          <w:b/>
          <w:bCs/>
        </w:rPr>
        <w:t xml:space="preserve">, </w:t>
      </w:r>
      <w:r>
        <w:rPr>
          <w:rStyle w:val="fs16fw6overflow-hidden"/>
          <w:rFonts w:ascii="Calibri" w:eastAsia="Calibri" w:hAnsi="Calibri" w:cs="Calibri"/>
          <w:b/>
          <w:bCs/>
        </w:rPr>
        <w:t>NodeJS</w:t>
      </w:r>
      <w:r w:rsidR="003761EE">
        <w:rPr>
          <w:rStyle w:val="fs16fw6overflow-hidden"/>
          <w:rFonts w:ascii="Calibri" w:eastAsia="Calibri" w:hAnsi="Calibri" w:cs="Calibri"/>
          <w:b/>
          <w:bCs/>
        </w:rPr>
        <w:t xml:space="preserve">, </w:t>
      </w:r>
      <w:r>
        <w:rPr>
          <w:rStyle w:val="fs16fw6overflow-hidden"/>
          <w:rFonts w:ascii="Calibri" w:eastAsia="Calibri" w:hAnsi="Calibri" w:cs="Calibri"/>
          <w:b/>
          <w:bCs/>
        </w:rPr>
        <w:t>JavaScript</w:t>
      </w:r>
      <w:r>
        <w:rPr>
          <w:rFonts w:ascii="Calibri" w:eastAsia="Calibri" w:hAnsi="Calibri" w:cs="Calibri"/>
        </w:rPr>
        <w:t xml:space="preserve"> </w:t>
      </w:r>
    </w:p>
    <w:p w14:paraId="201FFC79" w14:textId="6108572C" w:rsidR="005F2CC1" w:rsidRDefault="00501D08" w:rsidP="00852358">
      <w:pPr>
        <w:numPr>
          <w:ilvl w:val="0"/>
          <w:numId w:val="5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>Directed a 12-member team to build client-interactive web tools for event management</w:t>
      </w:r>
    </w:p>
    <w:p w14:paraId="7366AA11" w14:textId="3DC4E63A" w:rsidR="00501D08" w:rsidRDefault="00DC3486" w:rsidP="00852358">
      <w:pPr>
        <w:numPr>
          <w:ilvl w:val="0"/>
          <w:numId w:val="5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DC3486">
        <w:rPr>
          <w:rFonts w:ascii="Calibri" w:eastAsia="Calibri" w:hAnsi="Calibri" w:cs="Calibri"/>
        </w:rPr>
        <w:t xml:space="preserve">Optimized and maintained full-stack applications using </w:t>
      </w:r>
      <w:r w:rsidRPr="004C35AB">
        <w:rPr>
          <w:rFonts w:ascii="Calibri" w:eastAsia="Calibri" w:hAnsi="Calibri" w:cs="Calibri"/>
          <w:b/>
          <w:bCs/>
        </w:rPr>
        <w:t>Node.js, Python</w:t>
      </w:r>
      <w:r w:rsidRPr="00DC3486">
        <w:rPr>
          <w:rFonts w:ascii="Calibri" w:eastAsia="Calibri" w:hAnsi="Calibri" w:cs="Calibri"/>
        </w:rPr>
        <w:t xml:space="preserve">, and </w:t>
      </w:r>
      <w:r w:rsidRPr="004C35AB">
        <w:rPr>
          <w:rFonts w:ascii="Calibri" w:eastAsia="Calibri" w:hAnsi="Calibri" w:cs="Calibri"/>
          <w:b/>
          <w:bCs/>
        </w:rPr>
        <w:t>MySQL</w:t>
      </w:r>
      <w:r w:rsidRPr="00DC3486">
        <w:rPr>
          <w:rFonts w:ascii="Calibri" w:eastAsia="Calibri" w:hAnsi="Calibri" w:cs="Calibri"/>
        </w:rPr>
        <w:t xml:space="preserve">, improving system efficiency and reliability by </w:t>
      </w:r>
      <w:r w:rsidRPr="004C35AB">
        <w:rPr>
          <w:rFonts w:ascii="Calibri" w:eastAsia="Calibri" w:hAnsi="Calibri" w:cs="Calibri"/>
          <w:b/>
          <w:bCs/>
        </w:rPr>
        <w:t>20%</w:t>
      </w:r>
      <w:r w:rsidRPr="00DC3486">
        <w:rPr>
          <w:rFonts w:ascii="Calibri" w:eastAsia="Calibri" w:hAnsi="Calibri" w:cs="Calibri"/>
        </w:rPr>
        <w:t xml:space="preserve"> </w:t>
      </w:r>
    </w:p>
    <w:p w14:paraId="67985D22" w14:textId="12F8DA33" w:rsidR="005F2CC1" w:rsidRDefault="00501D08" w:rsidP="00852358">
      <w:pPr>
        <w:numPr>
          <w:ilvl w:val="0"/>
          <w:numId w:val="5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 xml:space="preserve">Managed </w:t>
      </w:r>
      <w:r w:rsidR="003761EE" w:rsidRPr="003761EE">
        <w:rPr>
          <w:rFonts w:ascii="Calibri" w:eastAsia="Calibri" w:hAnsi="Calibri" w:cs="Calibri"/>
        </w:rPr>
        <w:t>company’s website</w:t>
      </w:r>
      <w:r w:rsidR="003761EE">
        <w:rPr>
          <w:rFonts w:ascii="Calibri" w:eastAsia="Calibri" w:hAnsi="Calibri" w:cs="Calibri"/>
        </w:rPr>
        <w:t xml:space="preserve"> </w:t>
      </w:r>
      <w:r w:rsidRPr="00501D08">
        <w:rPr>
          <w:rFonts w:ascii="Calibri" w:eastAsia="Calibri" w:hAnsi="Calibri" w:cs="Calibri"/>
        </w:rPr>
        <w:t xml:space="preserve">deployments and handled version control via </w:t>
      </w:r>
      <w:r w:rsidRPr="004C35AB">
        <w:rPr>
          <w:rFonts w:ascii="Calibri" w:eastAsia="Calibri" w:hAnsi="Calibri" w:cs="Calibri"/>
          <w:b/>
          <w:bCs/>
        </w:rPr>
        <w:t>Git</w:t>
      </w:r>
    </w:p>
    <w:p w14:paraId="5B39DE2E" w14:textId="50803EA7" w:rsidR="005F2CC1" w:rsidRPr="00681069" w:rsidRDefault="00000000">
      <w:pPr>
        <w:spacing w:line="160" w:lineRule="atLeast"/>
        <w:rPr>
          <w:rFonts w:ascii="Calibri" w:eastAsia="Calibri" w:hAnsi="Calibri" w:cs="Calibri"/>
          <w:sz w:val="36"/>
          <w:szCs w:val="36"/>
        </w:rPr>
      </w:pPr>
      <w:r w:rsidRPr="00681069">
        <w:rPr>
          <w:rFonts w:ascii="Calibri" w:eastAsia="Calibri" w:hAnsi="Calibri" w:cs="Calibri"/>
        </w:rPr>
        <w:t> </w:t>
      </w:r>
    </w:p>
    <w:p w14:paraId="560D7C14" w14:textId="77777777" w:rsidR="005F2CC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lastRenderedPageBreak/>
        <w:t>Associate Web Developer Intern</w:t>
      </w:r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Sep 2021 - Mar 2022</w:t>
      </w:r>
    </w:p>
    <w:p w14:paraId="5E5DDE49" w14:textId="77777777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</w:rPr>
      </w:pPr>
      <w:proofErr w:type="spellStart"/>
      <w:r>
        <w:rPr>
          <w:rStyle w:val="fs16fw4"/>
          <w:rFonts w:ascii="Calibri" w:eastAsia="Calibri" w:hAnsi="Calibri" w:cs="Calibri"/>
        </w:rPr>
        <w:t>NeoDocto</w:t>
      </w:r>
      <w:proofErr w:type="spellEnd"/>
      <w:r>
        <w:rPr>
          <w:rStyle w:val="fs16fw4"/>
          <w:rFonts w:ascii="Calibri" w:eastAsia="Calibri" w:hAnsi="Calibri" w:cs="Calibri"/>
        </w:rPr>
        <w:t xml:space="preserve"> Inc</w:t>
      </w:r>
      <w:r>
        <w:rPr>
          <w:rStyle w:val="fs16fw4undefinedtdn"/>
          <w:rFonts w:ascii="Calibri" w:eastAsia="Calibri" w:hAnsi="Calibri" w:cs="Calibri"/>
        </w:rPr>
        <w:t xml:space="preserve">, </w:t>
      </w:r>
      <w:r>
        <w:rPr>
          <w:rStyle w:val="fs16fw4"/>
          <w:rFonts w:ascii="Calibri" w:eastAsia="Calibri" w:hAnsi="Calibri" w:cs="Calibri"/>
        </w:rPr>
        <w:t>Manhattan, New York, USA (Remote)</w:t>
      </w:r>
      <w:r>
        <w:rPr>
          <w:rFonts w:ascii="Calibri" w:eastAsia="Calibri" w:hAnsi="Calibri" w:cs="Calibri"/>
        </w:rPr>
        <w:tab/>
        <w:t xml:space="preserve"> </w:t>
      </w:r>
    </w:p>
    <w:p w14:paraId="52257A40" w14:textId="1A7550E3" w:rsidR="005F2CC1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Technologies: HTML</w:t>
      </w:r>
      <w:r w:rsidR="003761EE">
        <w:rPr>
          <w:rStyle w:val="fs16fw6overflow-hidden"/>
          <w:rFonts w:ascii="Calibri" w:eastAsia="Calibri" w:hAnsi="Calibri" w:cs="Calibri"/>
          <w:b/>
          <w:bCs/>
        </w:rPr>
        <w:t>,</w:t>
      </w:r>
      <w:r>
        <w:rPr>
          <w:rStyle w:val="fs16fw6overflow-hidden"/>
          <w:rFonts w:ascii="Calibri" w:eastAsia="Calibri" w:hAnsi="Calibri" w:cs="Calibri"/>
          <w:b/>
          <w:bCs/>
        </w:rPr>
        <w:t xml:space="preserve"> CSS</w:t>
      </w:r>
      <w:r w:rsidR="003761EE">
        <w:rPr>
          <w:rStyle w:val="fs16fw6overflow-hidden"/>
          <w:rFonts w:ascii="Calibri" w:eastAsia="Calibri" w:hAnsi="Calibri" w:cs="Calibri"/>
          <w:b/>
          <w:bCs/>
        </w:rPr>
        <w:t>,</w:t>
      </w:r>
      <w:r>
        <w:rPr>
          <w:rStyle w:val="fs16fw6overflow-hidden"/>
          <w:rFonts w:ascii="Calibri" w:eastAsia="Calibri" w:hAnsi="Calibri" w:cs="Calibri"/>
          <w:b/>
          <w:bCs/>
        </w:rPr>
        <w:t xml:space="preserve"> Python</w:t>
      </w:r>
      <w:r w:rsidR="003761EE">
        <w:rPr>
          <w:rStyle w:val="fs16fw6overflow-hidden"/>
          <w:rFonts w:ascii="Calibri" w:eastAsia="Calibri" w:hAnsi="Calibri" w:cs="Calibri"/>
          <w:b/>
          <w:bCs/>
        </w:rPr>
        <w:t>,</w:t>
      </w:r>
      <w:r>
        <w:rPr>
          <w:rStyle w:val="fs16fw6overflow-hidden"/>
          <w:rFonts w:ascii="Calibri" w:eastAsia="Calibri" w:hAnsi="Calibri" w:cs="Calibri"/>
          <w:b/>
          <w:bCs/>
        </w:rPr>
        <w:t xml:space="preserve"> MySQL</w:t>
      </w:r>
      <w:r w:rsidR="003761EE">
        <w:rPr>
          <w:rStyle w:val="fs16fw6overflow-hidden"/>
          <w:rFonts w:ascii="Calibri" w:eastAsia="Calibri" w:hAnsi="Calibri" w:cs="Calibri"/>
          <w:b/>
          <w:bCs/>
        </w:rPr>
        <w:t>,</w:t>
      </w:r>
      <w:r>
        <w:rPr>
          <w:rStyle w:val="fs16fw6overflow-hidden"/>
          <w:rFonts w:ascii="Calibri" w:eastAsia="Calibri" w:hAnsi="Calibri" w:cs="Calibri"/>
          <w:b/>
          <w:bCs/>
        </w:rPr>
        <w:t xml:space="preserve"> C#</w:t>
      </w:r>
      <w:r>
        <w:rPr>
          <w:rFonts w:ascii="Calibri" w:eastAsia="Calibri" w:hAnsi="Calibri" w:cs="Calibri"/>
        </w:rPr>
        <w:t xml:space="preserve"> </w:t>
      </w:r>
    </w:p>
    <w:p w14:paraId="02CFBA07" w14:textId="313AF0DD" w:rsidR="005F2CC1" w:rsidRDefault="00501D08" w:rsidP="00852358">
      <w:pPr>
        <w:numPr>
          <w:ilvl w:val="0"/>
          <w:numId w:val="6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 xml:space="preserve">Enhanced website performance and UI/UX using </w:t>
      </w:r>
      <w:r w:rsidRPr="004C35AB">
        <w:rPr>
          <w:rFonts w:ascii="Calibri" w:eastAsia="Calibri" w:hAnsi="Calibri" w:cs="Calibri"/>
          <w:b/>
          <w:bCs/>
        </w:rPr>
        <w:t>HTML, CSS</w:t>
      </w:r>
      <w:r w:rsidRPr="00501D08">
        <w:rPr>
          <w:rFonts w:ascii="Calibri" w:eastAsia="Calibri" w:hAnsi="Calibri" w:cs="Calibri"/>
        </w:rPr>
        <w:t xml:space="preserve">, and </w:t>
      </w:r>
      <w:r w:rsidRPr="004C35AB">
        <w:rPr>
          <w:rFonts w:ascii="Calibri" w:eastAsia="Calibri" w:hAnsi="Calibri" w:cs="Calibri"/>
          <w:b/>
          <w:bCs/>
        </w:rPr>
        <w:t>Python</w:t>
      </w:r>
      <w:r w:rsidRPr="00501D08">
        <w:rPr>
          <w:rFonts w:ascii="Calibri" w:eastAsia="Calibri" w:hAnsi="Calibri" w:cs="Calibri"/>
        </w:rPr>
        <w:t>-based tools</w:t>
      </w:r>
    </w:p>
    <w:p w14:paraId="623F03BF" w14:textId="77777777" w:rsidR="00681069" w:rsidRDefault="003F3C1C" w:rsidP="00681069">
      <w:pPr>
        <w:numPr>
          <w:ilvl w:val="0"/>
          <w:numId w:val="6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3F3C1C">
        <w:rPr>
          <w:rFonts w:ascii="Calibri" w:eastAsia="Calibri" w:hAnsi="Calibri" w:cs="Calibri"/>
        </w:rPr>
        <w:t>Implemented web scraping for data integration and automated workflows</w:t>
      </w:r>
    </w:p>
    <w:p w14:paraId="059D0D4B" w14:textId="0C02CB54" w:rsidR="003F3C1C" w:rsidRPr="00681069" w:rsidRDefault="003F3C1C" w:rsidP="00681069">
      <w:pPr>
        <w:numPr>
          <w:ilvl w:val="0"/>
          <w:numId w:val="6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>
        <w:t xml:space="preserve">Contributed to responsive frontend using </w:t>
      </w:r>
      <w:r w:rsidRPr="00681069">
        <w:rPr>
          <w:b/>
          <w:bCs/>
        </w:rPr>
        <w:t>C#</w:t>
      </w:r>
      <w:r>
        <w:t xml:space="preserve"> and cross-platform designs</w:t>
      </w:r>
    </w:p>
    <w:p w14:paraId="05893199" w14:textId="53FB84F1" w:rsidR="005F2CC1" w:rsidRPr="00681069" w:rsidRDefault="00000000">
      <w:pPr>
        <w:spacing w:line="240" w:lineRule="atLeast"/>
        <w:rPr>
          <w:rFonts w:ascii="Calibri" w:eastAsia="Calibri" w:hAnsi="Calibri" w:cs="Calibri"/>
          <w:sz w:val="16"/>
          <w:szCs w:val="16"/>
        </w:rPr>
      </w:pPr>
      <w:r w:rsidRPr="00681069">
        <w:rPr>
          <w:rFonts w:ascii="Calibri" w:eastAsia="Calibri" w:hAnsi="Calibri" w:cs="Calibri"/>
        </w:rPr>
        <w:t> </w:t>
      </w:r>
    </w:p>
    <w:p w14:paraId="7B4061FE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Personal Projects</w:t>
      </w:r>
    </w:p>
    <w:p w14:paraId="6FFC3BF1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3A947154" w14:textId="40E71058" w:rsidR="005F2CC1" w:rsidRDefault="00DC3486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proofErr w:type="spellStart"/>
      <w:r>
        <w:rPr>
          <w:rStyle w:val="fs16fw6overflow-hidden"/>
          <w:rFonts w:ascii="Calibri" w:eastAsia="Calibri" w:hAnsi="Calibri" w:cs="Calibri"/>
          <w:b/>
          <w:bCs/>
        </w:rPr>
        <w:t>WeTeachIT</w:t>
      </w:r>
      <w:proofErr w:type="spellEnd"/>
      <w:r>
        <w:rPr>
          <w:rStyle w:val="fs16fw6overflow-hidden"/>
          <w:rFonts w:ascii="Calibri" w:eastAsia="Calibri" w:hAnsi="Calibri" w:cs="Calibri"/>
          <w:b/>
          <w:bCs/>
        </w:rPr>
        <w:t xml:space="preserve"> (</w:t>
      </w:r>
      <w:r w:rsidRPr="00DC3486">
        <w:rPr>
          <w:rFonts w:ascii="Calibri" w:eastAsia="Calibri" w:hAnsi="Calibri" w:cs="Calibri"/>
          <w:b/>
          <w:bCs/>
        </w:rPr>
        <w:t>Interactive Java Learning Platform</w:t>
      </w:r>
      <w:r>
        <w:rPr>
          <w:rStyle w:val="fs16fw6overflow-hidden"/>
          <w:rFonts w:ascii="Calibri" w:eastAsia="Calibri" w:hAnsi="Calibri" w:cs="Calibri"/>
          <w:b/>
          <w:bCs/>
        </w:rPr>
        <w:t>)</w:t>
      </w:r>
      <w:r w:rsidR="00355EFE">
        <w:rPr>
          <w:rStyle w:val="fs16fw6overflow-hidden"/>
          <w:rFonts w:ascii="Calibri" w:eastAsia="Calibri" w:hAnsi="Calibri" w:cs="Calibri"/>
          <w:b/>
          <w:bCs/>
        </w:rPr>
        <w:t xml:space="preserve">  </w:t>
      </w:r>
      <w:hyperlink r:id="rId10" w:history="1">
        <w:r w:rsidR="00355EFE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GitHub</w:t>
        </w:r>
      </w:hyperlink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May 2019 - Jan 2020</w:t>
      </w:r>
    </w:p>
    <w:p w14:paraId="20B8094D" w14:textId="526A0862" w:rsidR="005F2CC1" w:rsidRPr="00355EFE" w:rsidRDefault="00000000" w:rsidP="00355EFE">
      <w:pPr>
        <w:spacing w:line="240" w:lineRule="atLeast"/>
        <w:rPr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Technologies: HTML,</w:t>
      </w:r>
      <w:r w:rsidR="003761EE">
        <w:rPr>
          <w:rStyle w:val="fs16fw6overflow-hidden"/>
          <w:rFonts w:ascii="Calibri" w:eastAsia="Calibri" w:hAnsi="Calibri" w:cs="Calibri"/>
          <w:b/>
          <w:bCs/>
        </w:rPr>
        <w:t xml:space="preserve"> </w:t>
      </w:r>
      <w:r>
        <w:rPr>
          <w:rStyle w:val="fs16fw6overflow-hidden"/>
          <w:rFonts w:ascii="Calibri" w:eastAsia="Calibri" w:hAnsi="Calibri" w:cs="Calibri"/>
          <w:b/>
          <w:bCs/>
        </w:rPr>
        <w:t>CSS, JavaScript, C#, MySQL, Visual Studio</w:t>
      </w:r>
      <w:r>
        <w:rPr>
          <w:rFonts w:ascii="Calibri" w:eastAsia="Calibri" w:hAnsi="Calibri" w:cs="Calibri"/>
        </w:rPr>
        <w:t xml:space="preserve"> </w:t>
      </w:r>
    </w:p>
    <w:p w14:paraId="7738C13B" w14:textId="77777777" w:rsidR="00681069" w:rsidRDefault="00000000" w:rsidP="00681069">
      <w:pPr>
        <w:numPr>
          <w:ilvl w:val="0"/>
          <w:numId w:val="7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Constructed an interactive website to facilitate easier and more enjoyable learning of </w:t>
      </w:r>
      <w:r w:rsidRPr="00681069">
        <w:rPr>
          <w:rFonts w:ascii="Calibri" w:eastAsia="Calibri" w:hAnsi="Calibri" w:cs="Calibri"/>
          <w:b/>
          <w:bCs/>
        </w:rPr>
        <w:t>Java</w:t>
      </w:r>
      <w:r>
        <w:rPr>
          <w:rFonts w:ascii="Calibri" w:eastAsia="Calibri" w:hAnsi="Calibri" w:cs="Calibri"/>
        </w:rPr>
        <w:t>, featuring step-by-step guides and exercises to enhance understanding of core concepts</w:t>
      </w:r>
    </w:p>
    <w:p w14:paraId="1400B4F4" w14:textId="77777777" w:rsidR="00681069" w:rsidRDefault="00000000" w:rsidP="00681069">
      <w:pPr>
        <w:numPr>
          <w:ilvl w:val="0"/>
          <w:numId w:val="7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681069">
        <w:rPr>
          <w:rFonts w:ascii="Calibri" w:eastAsia="Calibri" w:hAnsi="Calibri" w:cs="Calibri"/>
        </w:rPr>
        <w:t xml:space="preserve">Utilized </w:t>
      </w:r>
      <w:r w:rsidRPr="00681069">
        <w:rPr>
          <w:rFonts w:ascii="Calibri" w:eastAsia="Calibri" w:hAnsi="Calibri" w:cs="Calibri"/>
          <w:b/>
          <w:bCs/>
        </w:rPr>
        <w:t>SMTP</w:t>
      </w:r>
      <w:r w:rsidRPr="00681069">
        <w:rPr>
          <w:rFonts w:ascii="Calibri" w:eastAsia="Calibri" w:hAnsi="Calibri" w:cs="Calibri"/>
        </w:rPr>
        <w:t xml:space="preserve"> for password retrieval as well as authentication via user email</w:t>
      </w:r>
    </w:p>
    <w:p w14:paraId="53B22178" w14:textId="6BB18323" w:rsidR="005F2CC1" w:rsidRPr="00681069" w:rsidRDefault="00000000" w:rsidP="00681069">
      <w:pPr>
        <w:numPr>
          <w:ilvl w:val="0"/>
          <w:numId w:val="7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681069">
        <w:rPr>
          <w:rFonts w:ascii="Calibri" w:eastAsia="Calibri" w:hAnsi="Calibri" w:cs="Calibri"/>
        </w:rPr>
        <w:t xml:space="preserve">Built </w:t>
      </w:r>
      <w:r w:rsidR="00FC452A" w:rsidRPr="00681069">
        <w:rPr>
          <w:rFonts w:ascii="Calibri" w:eastAsia="Calibri" w:hAnsi="Calibri" w:cs="Calibri"/>
        </w:rPr>
        <w:t>a</w:t>
      </w:r>
      <w:r w:rsidRPr="00681069">
        <w:rPr>
          <w:rFonts w:ascii="Calibri" w:eastAsia="Calibri" w:hAnsi="Calibri" w:cs="Calibri"/>
        </w:rPr>
        <w:t xml:space="preserve"> dynamic website operating </w:t>
      </w:r>
      <w:r w:rsidRPr="00681069">
        <w:rPr>
          <w:rFonts w:ascii="Calibri" w:eastAsia="Calibri" w:hAnsi="Calibri" w:cs="Calibri"/>
          <w:b/>
          <w:bCs/>
        </w:rPr>
        <w:t>C#, HTML, CSS, JavaScript, MySQL</w:t>
      </w:r>
    </w:p>
    <w:p w14:paraId="4C827A89" w14:textId="77777777" w:rsidR="00681069" w:rsidRPr="00681069" w:rsidRDefault="00681069" w:rsidP="00681069">
      <w:pPr>
        <w:spacing w:line="240" w:lineRule="atLeast"/>
        <w:jc w:val="both"/>
        <w:rPr>
          <w:rFonts w:ascii="Calibri" w:eastAsia="Calibri" w:hAnsi="Calibri" w:cs="Calibri"/>
        </w:rPr>
      </w:pPr>
    </w:p>
    <w:p w14:paraId="73BACE89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Academic Projects</w:t>
      </w:r>
    </w:p>
    <w:p w14:paraId="609244B8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666336DC" w14:textId="32859F42" w:rsidR="005F2CC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CrediWise (Automated Loan &amp; Credit Eligibility System)</w:t>
      </w:r>
      <w:r w:rsidR="00355EFE">
        <w:rPr>
          <w:rStyle w:val="fs16fw6overflow-hidden"/>
          <w:rFonts w:ascii="Calibri" w:eastAsia="Calibri" w:hAnsi="Calibri" w:cs="Calibri"/>
          <w:b/>
          <w:bCs/>
        </w:rPr>
        <w:t xml:space="preserve">  </w:t>
      </w:r>
      <w:hyperlink r:id="rId11" w:history="1">
        <w:r w:rsidR="00355EFE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GitHub</w:t>
        </w:r>
      </w:hyperlink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Jan 2025 - Apr 2025</w:t>
      </w:r>
    </w:p>
    <w:p w14:paraId="073C84F8" w14:textId="174DA5D3" w:rsidR="005F2CC1" w:rsidRDefault="00FC452A">
      <w:pPr>
        <w:spacing w:line="240" w:lineRule="atLeast"/>
        <w:rPr>
          <w:rFonts w:ascii="Calibri" w:eastAsia="Calibri" w:hAnsi="Calibri" w:cs="Calibri"/>
        </w:rPr>
      </w:pPr>
      <w:r>
        <w:rPr>
          <w:rStyle w:val="fs16fw4undefined"/>
          <w:rFonts w:ascii="Calibri" w:eastAsia="Calibri" w:hAnsi="Calibri" w:cs="Calibri"/>
        </w:rPr>
        <w:t>University of Windsor (for TD Bank)</w:t>
      </w:r>
      <w:r>
        <w:rPr>
          <w:rStyle w:val="fs16fw4undefinedtdn"/>
          <w:rFonts w:ascii="Calibri" w:eastAsia="Calibri" w:hAnsi="Calibri" w:cs="Calibri"/>
        </w:rPr>
        <w:t xml:space="preserve">, </w:t>
      </w:r>
      <w:r>
        <w:rPr>
          <w:rStyle w:val="fs16fw4undefined"/>
          <w:rFonts w:ascii="Calibri" w:eastAsia="Calibri" w:hAnsi="Calibri" w:cs="Calibri"/>
        </w:rPr>
        <w:t>Windsor, Ontario</w:t>
      </w:r>
    </w:p>
    <w:p w14:paraId="3C1F530A" w14:textId="515C8D1B" w:rsidR="005F2CC1" w:rsidRPr="00355EFE" w:rsidRDefault="00000000" w:rsidP="00355EFE">
      <w:pPr>
        <w:spacing w:line="240" w:lineRule="atLeast"/>
        <w:rPr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Technologies: Angular, Spring Boot, Python, MySQL, JWT, AES</w:t>
      </w:r>
      <w:r>
        <w:rPr>
          <w:rFonts w:ascii="Calibri" w:eastAsia="Calibri" w:hAnsi="Calibri" w:cs="Calibri"/>
        </w:rPr>
        <w:t xml:space="preserve"> </w:t>
      </w:r>
    </w:p>
    <w:p w14:paraId="41106B24" w14:textId="77777777" w:rsidR="00501D08" w:rsidRDefault="00501D08" w:rsidP="00852358">
      <w:pPr>
        <w:numPr>
          <w:ilvl w:val="0"/>
          <w:numId w:val="8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 xml:space="preserve">Built an AI-powered platform with </w:t>
      </w:r>
      <w:r w:rsidRPr="004C35AB">
        <w:rPr>
          <w:rFonts w:ascii="Calibri" w:eastAsia="Calibri" w:hAnsi="Calibri" w:cs="Calibri"/>
          <w:b/>
          <w:bCs/>
        </w:rPr>
        <w:t>Spring Boot, Angular</w:t>
      </w:r>
      <w:r w:rsidRPr="00501D08">
        <w:rPr>
          <w:rFonts w:ascii="Calibri" w:eastAsia="Calibri" w:hAnsi="Calibri" w:cs="Calibri"/>
        </w:rPr>
        <w:t xml:space="preserve">, and </w:t>
      </w:r>
      <w:r w:rsidRPr="004C35AB">
        <w:rPr>
          <w:rFonts w:ascii="Calibri" w:eastAsia="Calibri" w:hAnsi="Calibri" w:cs="Calibri"/>
          <w:b/>
          <w:bCs/>
        </w:rPr>
        <w:t>Python</w:t>
      </w:r>
      <w:r w:rsidRPr="00501D08">
        <w:rPr>
          <w:rFonts w:ascii="Calibri" w:eastAsia="Calibri" w:hAnsi="Calibri" w:cs="Calibri"/>
        </w:rPr>
        <w:t xml:space="preserve"> ML models for automated loan approvals </w:t>
      </w:r>
    </w:p>
    <w:p w14:paraId="74C185F1" w14:textId="77777777" w:rsidR="00501D08" w:rsidRDefault="00501D08" w:rsidP="00852358">
      <w:pPr>
        <w:numPr>
          <w:ilvl w:val="0"/>
          <w:numId w:val="8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 xml:space="preserve">Designed rule-based logic with DTI and credit scoring; achieved </w:t>
      </w:r>
      <w:r w:rsidRPr="004C35AB">
        <w:rPr>
          <w:rFonts w:ascii="Calibri" w:eastAsia="Calibri" w:hAnsi="Calibri" w:cs="Calibri"/>
          <w:b/>
          <w:bCs/>
        </w:rPr>
        <w:t>87%</w:t>
      </w:r>
      <w:r w:rsidRPr="00501D08">
        <w:rPr>
          <w:rFonts w:ascii="Calibri" w:eastAsia="Calibri" w:hAnsi="Calibri" w:cs="Calibri"/>
        </w:rPr>
        <w:t xml:space="preserve"> prediction accuracy </w:t>
      </w:r>
    </w:p>
    <w:p w14:paraId="74F8970D" w14:textId="78BB50FE" w:rsidR="005F2CC1" w:rsidRDefault="00501D08" w:rsidP="00852358">
      <w:pPr>
        <w:numPr>
          <w:ilvl w:val="0"/>
          <w:numId w:val="8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>Integrated frontend/backend/API layers and ensured sub-2-minute decision times</w:t>
      </w:r>
    </w:p>
    <w:p w14:paraId="7FC7CDFF" w14:textId="36ADF5E4" w:rsidR="005F2CC1" w:rsidRPr="00681069" w:rsidRDefault="00000000">
      <w:pPr>
        <w:spacing w:line="160" w:lineRule="atLeast"/>
        <w:rPr>
          <w:rFonts w:ascii="Calibri" w:eastAsia="Calibri" w:hAnsi="Calibri" w:cs="Calibri"/>
        </w:rPr>
      </w:pPr>
      <w:r w:rsidRPr="00681069">
        <w:rPr>
          <w:rFonts w:ascii="Calibri" w:eastAsia="Calibri" w:hAnsi="Calibri" w:cs="Calibri"/>
        </w:rPr>
        <w:t> </w:t>
      </w:r>
    </w:p>
    <w:p w14:paraId="2F36AEA4" w14:textId="4B3B66E4" w:rsidR="005F2CC1" w:rsidRDefault="00000000">
      <w:pPr>
        <w:tabs>
          <w:tab w:val="right" w:pos="10500"/>
        </w:tabs>
        <w:spacing w:line="240" w:lineRule="atLeast"/>
        <w:rPr>
          <w:rStyle w:val="fs16fw4"/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DataCascade (Distributed File Storage and Retrieval System)</w:t>
      </w:r>
      <w:r w:rsidR="00355EFE">
        <w:rPr>
          <w:rStyle w:val="fs16fw6overflow-hidden"/>
          <w:rFonts w:ascii="Calibri" w:eastAsia="Calibri" w:hAnsi="Calibri" w:cs="Calibri"/>
          <w:b/>
          <w:bCs/>
        </w:rPr>
        <w:t xml:space="preserve">  </w:t>
      </w:r>
      <w:hyperlink r:id="rId12" w:history="1">
        <w:r w:rsidR="00355EFE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GitHub</w:t>
        </w:r>
      </w:hyperlink>
      <w:r>
        <w:rPr>
          <w:rStyle w:val="fs16fw4"/>
          <w:rFonts w:ascii="Calibri" w:eastAsia="Calibri" w:hAnsi="Calibri" w:cs="Calibri"/>
        </w:rPr>
        <w:tab/>
      </w:r>
      <w:r>
        <w:rPr>
          <w:rStyle w:val="fs16fw4overflow-hidden"/>
          <w:rFonts w:ascii="Calibri" w:eastAsia="Calibri" w:hAnsi="Calibri" w:cs="Calibri"/>
        </w:rPr>
        <w:t>Jan 2025 - Apr 2025</w:t>
      </w:r>
    </w:p>
    <w:p w14:paraId="5FD69EEB" w14:textId="68005997" w:rsidR="005F2CC1" w:rsidRDefault="00000000">
      <w:pPr>
        <w:spacing w:line="240" w:lineRule="atLeast"/>
        <w:rPr>
          <w:rFonts w:ascii="Calibri" w:eastAsia="Calibri" w:hAnsi="Calibri" w:cs="Calibri"/>
        </w:rPr>
      </w:pPr>
      <w:r>
        <w:rPr>
          <w:rStyle w:val="fs16fw4undefined"/>
          <w:rFonts w:ascii="Calibri" w:eastAsia="Calibri" w:hAnsi="Calibri" w:cs="Calibri"/>
        </w:rPr>
        <w:t xml:space="preserve">University of </w:t>
      </w:r>
      <w:r w:rsidR="005C6E96">
        <w:rPr>
          <w:rStyle w:val="fs16fw4undefined"/>
          <w:rFonts w:ascii="Calibri" w:eastAsia="Calibri" w:hAnsi="Calibri" w:cs="Calibri"/>
        </w:rPr>
        <w:t>Windsor</w:t>
      </w:r>
      <w:r>
        <w:rPr>
          <w:rStyle w:val="fs16fw4undefinedtdn"/>
          <w:rFonts w:ascii="Calibri" w:eastAsia="Calibri" w:hAnsi="Calibri" w:cs="Calibri"/>
        </w:rPr>
        <w:t xml:space="preserve">, </w:t>
      </w:r>
      <w:r>
        <w:rPr>
          <w:rStyle w:val="fs16fw4undefined"/>
          <w:rFonts w:ascii="Calibri" w:eastAsia="Calibri" w:hAnsi="Calibri" w:cs="Calibri"/>
        </w:rPr>
        <w:t>Windsor, Ontario</w:t>
      </w:r>
    </w:p>
    <w:p w14:paraId="37550972" w14:textId="76E90E66" w:rsidR="005F2CC1" w:rsidRPr="00355EFE" w:rsidRDefault="00000000" w:rsidP="00355EFE">
      <w:pPr>
        <w:spacing w:line="240" w:lineRule="atLeast"/>
        <w:rPr>
          <w:rFonts w:ascii="Calibri" w:eastAsia="Calibri" w:hAnsi="Calibri" w:cs="Calibri"/>
        </w:rPr>
      </w:pPr>
      <w:r>
        <w:rPr>
          <w:rStyle w:val="fs16fw6overflow-hidden"/>
          <w:rFonts w:ascii="Calibri" w:eastAsia="Calibri" w:hAnsi="Calibri" w:cs="Calibri"/>
          <w:b/>
          <w:bCs/>
        </w:rPr>
        <w:t>Technologies: Django, MinIO, Docker, HTML/CSS, SQLite</w:t>
      </w:r>
      <w:r>
        <w:rPr>
          <w:rFonts w:ascii="Calibri" w:eastAsia="Calibri" w:hAnsi="Calibri" w:cs="Calibri"/>
        </w:rPr>
        <w:t xml:space="preserve"> </w:t>
      </w:r>
    </w:p>
    <w:p w14:paraId="520C8329" w14:textId="77777777" w:rsidR="00355EFE" w:rsidRDefault="00501D08" w:rsidP="00355EFE">
      <w:pPr>
        <w:numPr>
          <w:ilvl w:val="0"/>
          <w:numId w:val="9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</w:rPr>
        <w:t xml:space="preserve">Led development of a scalable </w:t>
      </w:r>
      <w:r w:rsidRPr="004C35AB">
        <w:rPr>
          <w:rFonts w:ascii="Calibri" w:eastAsia="Calibri" w:hAnsi="Calibri" w:cs="Calibri"/>
          <w:b/>
          <w:bCs/>
        </w:rPr>
        <w:t>Django</w:t>
      </w:r>
      <w:r w:rsidRPr="00501D08">
        <w:rPr>
          <w:rFonts w:ascii="Calibri" w:eastAsia="Calibri" w:hAnsi="Calibri" w:cs="Calibri"/>
        </w:rPr>
        <w:t xml:space="preserve">-based platform with </w:t>
      </w:r>
      <w:r w:rsidRPr="004C35AB">
        <w:rPr>
          <w:rFonts w:ascii="Calibri" w:eastAsia="Calibri" w:hAnsi="Calibri" w:cs="Calibri"/>
          <w:b/>
          <w:bCs/>
        </w:rPr>
        <w:t>MinIO</w:t>
      </w:r>
      <w:r w:rsidRPr="00501D08">
        <w:rPr>
          <w:rFonts w:ascii="Calibri" w:eastAsia="Calibri" w:hAnsi="Calibri" w:cs="Calibri"/>
        </w:rPr>
        <w:t xml:space="preserve"> for file chunking, replication &amp; error handling </w:t>
      </w:r>
    </w:p>
    <w:p w14:paraId="160F1739" w14:textId="77777777" w:rsidR="00355EFE" w:rsidRDefault="00501D08" w:rsidP="00355EFE">
      <w:pPr>
        <w:numPr>
          <w:ilvl w:val="0"/>
          <w:numId w:val="9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355EFE">
        <w:rPr>
          <w:rFonts w:ascii="Calibri" w:eastAsia="Calibri" w:hAnsi="Calibri" w:cs="Calibri"/>
        </w:rPr>
        <w:t xml:space="preserve">Orchestrated containerized services via </w:t>
      </w:r>
      <w:r w:rsidRPr="00352D38">
        <w:rPr>
          <w:rFonts w:ascii="Calibri" w:eastAsia="Calibri" w:hAnsi="Calibri" w:cs="Calibri"/>
          <w:b/>
          <w:bCs/>
        </w:rPr>
        <w:t>Docker</w:t>
      </w:r>
      <w:r w:rsidRPr="00355EFE">
        <w:rPr>
          <w:rFonts w:ascii="Calibri" w:eastAsia="Calibri" w:hAnsi="Calibri" w:cs="Calibri"/>
        </w:rPr>
        <w:t xml:space="preserve"> and monitored health </w:t>
      </w:r>
    </w:p>
    <w:p w14:paraId="5BEDC7DD" w14:textId="0A4F0F6A" w:rsidR="00501D08" w:rsidRPr="00355EFE" w:rsidRDefault="00501D08" w:rsidP="00355EFE">
      <w:pPr>
        <w:numPr>
          <w:ilvl w:val="0"/>
          <w:numId w:val="9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>
        <w:t>Designed APIs and logic for versioning, file metadata, and consistency checks</w:t>
      </w:r>
    </w:p>
    <w:p w14:paraId="3E49E46E" w14:textId="0CFD44B0" w:rsidR="005F2CC1" w:rsidRPr="00681069" w:rsidRDefault="005F2CC1">
      <w:pPr>
        <w:spacing w:line="240" w:lineRule="atLeast"/>
        <w:rPr>
          <w:rFonts w:ascii="Calibri" w:eastAsia="Calibri" w:hAnsi="Calibri" w:cs="Calibri"/>
        </w:rPr>
      </w:pPr>
    </w:p>
    <w:p w14:paraId="33CD12DF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Achievements</w:t>
      </w:r>
    </w:p>
    <w:p w14:paraId="5D59D6B7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5A8F2549" w14:textId="2AC68BCD" w:rsidR="005F2CC1" w:rsidRDefault="00501D08" w:rsidP="00852358">
      <w:pPr>
        <w:numPr>
          <w:ilvl w:val="0"/>
          <w:numId w:val="10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  <w:b/>
          <w:bCs/>
        </w:rPr>
        <w:t>Published Research</w:t>
      </w:r>
      <w:r w:rsidRPr="00501D08">
        <w:rPr>
          <w:rFonts w:ascii="Calibri" w:eastAsia="Calibri" w:hAnsi="Calibri" w:cs="Calibri"/>
        </w:rPr>
        <w:t xml:space="preserve">: </w:t>
      </w:r>
      <w:r w:rsidR="00852358">
        <w:rPr>
          <w:rFonts w:ascii="Calibri" w:eastAsia="Calibri" w:hAnsi="Calibri" w:cs="Calibri"/>
        </w:rPr>
        <w:t>Fitness</w:t>
      </w:r>
      <w:r>
        <w:rPr>
          <w:rFonts w:ascii="Calibri" w:eastAsia="Calibri" w:hAnsi="Calibri" w:cs="Calibri"/>
        </w:rPr>
        <w:t xml:space="preserve"> Application with Music Player and Heartrate Measurement </w:t>
      </w:r>
      <w:r w:rsidRPr="00501D08">
        <w:rPr>
          <w:rFonts w:ascii="Calibri" w:eastAsia="Calibri" w:hAnsi="Calibri" w:cs="Calibri"/>
        </w:rPr>
        <w:t>– IJRASET, Vol.11, Issue IV</w:t>
      </w:r>
      <w:r>
        <w:rPr>
          <w:rFonts w:ascii="Calibri" w:eastAsia="Calibri" w:hAnsi="Calibri" w:cs="Calibri"/>
        </w:rPr>
        <w:t xml:space="preserve"> (April 2023) </w:t>
      </w:r>
      <w:r w:rsidR="00111F34">
        <w:rPr>
          <w:rFonts w:ascii="Calibri" w:eastAsia="Calibri" w:hAnsi="Calibri" w:cs="Calibri"/>
        </w:rPr>
        <w:t>(</w:t>
      </w:r>
      <w:hyperlink r:id="rId13" w:history="1">
        <w:r w:rsidR="00111F34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111F34">
        <w:rPr>
          <w:rFonts w:ascii="Calibri" w:eastAsia="Calibri" w:hAnsi="Calibri" w:cs="Calibri"/>
        </w:rPr>
        <w:t>)</w:t>
      </w:r>
    </w:p>
    <w:p w14:paraId="62837B26" w14:textId="32E3587A" w:rsidR="005F2CC1" w:rsidRDefault="00501D08" w:rsidP="00681069">
      <w:pPr>
        <w:numPr>
          <w:ilvl w:val="0"/>
          <w:numId w:val="10"/>
        </w:numPr>
        <w:spacing w:line="240" w:lineRule="atLeast"/>
        <w:ind w:left="690" w:hanging="385"/>
        <w:jc w:val="both"/>
        <w:rPr>
          <w:rFonts w:ascii="Calibri" w:eastAsia="Calibri" w:hAnsi="Calibri" w:cs="Calibri"/>
        </w:rPr>
      </w:pPr>
      <w:r w:rsidRPr="00501D08">
        <w:rPr>
          <w:rFonts w:ascii="Calibri" w:eastAsia="Calibri" w:hAnsi="Calibri" w:cs="Calibri"/>
          <w:b/>
          <w:bCs/>
        </w:rPr>
        <w:t>Runner-Up</w:t>
      </w:r>
      <w:r w:rsidRPr="00501D08">
        <w:rPr>
          <w:rFonts w:ascii="Calibri" w:eastAsia="Calibri" w:hAnsi="Calibri" w:cs="Calibri"/>
        </w:rPr>
        <w:t xml:space="preserve">: Blind Coding Competition – </w:t>
      </w:r>
      <w:r>
        <w:rPr>
          <w:rFonts w:ascii="Calibri" w:eastAsia="Calibri" w:hAnsi="Calibri" w:cs="Calibri"/>
        </w:rPr>
        <w:t>Universal College of Engineering, Palghar, India (May 2022)</w:t>
      </w:r>
    </w:p>
    <w:p w14:paraId="0465BC6E" w14:textId="77777777" w:rsidR="00681069" w:rsidRPr="00681069" w:rsidRDefault="00681069" w:rsidP="00681069">
      <w:pPr>
        <w:spacing w:line="240" w:lineRule="atLeast"/>
        <w:jc w:val="both"/>
        <w:rPr>
          <w:rFonts w:ascii="Calibri" w:eastAsia="Calibri" w:hAnsi="Calibri" w:cs="Calibri"/>
        </w:rPr>
      </w:pPr>
    </w:p>
    <w:p w14:paraId="69183A6B" w14:textId="77777777" w:rsidR="005F2CC1" w:rsidRDefault="00000000">
      <w:pPr>
        <w:pBdr>
          <w:bottom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smallCaps/>
          <w:sz w:val="28"/>
          <w:szCs w:val="28"/>
        </w:rPr>
      </w:pPr>
      <w:r>
        <w:rPr>
          <w:rFonts w:ascii="Calibri" w:eastAsia="Calibri" w:hAnsi="Calibri" w:cs="Calibri"/>
          <w:b/>
          <w:bCs/>
          <w:smallCaps/>
          <w:sz w:val="28"/>
          <w:szCs w:val="28"/>
        </w:rPr>
        <w:t>Additional Technical Training</w:t>
      </w:r>
    </w:p>
    <w:p w14:paraId="6185FE00" w14:textId="77777777" w:rsidR="005F2CC1" w:rsidRDefault="005F2CC1">
      <w:pPr>
        <w:spacing w:line="160" w:lineRule="atLeast"/>
        <w:rPr>
          <w:rFonts w:ascii="Calibri" w:eastAsia="Calibri" w:hAnsi="Calibri" w:cs="Calibri"/>
          <w:sz w:val="16"/>
          <w:szCs w:val="16"/>
        </w:rPr>
      </w:pPr>
    </w:p>
    <w:p w14:paraId="6C6E2BC0" w14:textId="52C78A9F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5"/>
          <w:szCs w:val="25"/>
        </w:rPr>
      </w:pPr>
      <w:r>
        <w:rPr>
          <w:rStyle w:val="fs16fw6"/>
          <w:rFonts w:ascii="Calibri" w:eastAsia="Calibri" w:hAnsi="Calibri" w:cs="Calibri"/>
          <w:b/>
          <w:bCs/>
        </w:rPr>
        <w:t>Advanced Agile: The Team's Mindset</w:t>
      </w:r>
      <w:r>
        <w:rPr>
          <w:rStyle w:val="fs16fw6undefinedtdn"/>
          <w:rFonts w:ascii="Calibri" w:eastAsia="Calibri" w:hAnsi="Calibri" w:cs="Calibri"/>
          <w:b/>
          <w:bCs/>
        </w:rPr>
        <w:t>,</w:t>
      </w:r>
      <w:r>
        <w:rPr>
          <w:rStyle w:val="fs16fw4undefinedtdn"/>
          <w:rFonts w:ascii="Calibri" w:eastAsia="Calibri" w:hAnsi="Calibri" w:cs="Calibri"/>
        </w:rPr>
        <w:t xml:space="preserve"> </w:t>
      </w:r>
      <w:r>
        <w:rPr>
          <w:rStyle w:val="fs16fw4"/>
          <w:rFonts w:ascii="Calibri" w:eastAsia="Calibri" w:hAnsi="Calibri" w:cs="Calibri"/>
        </w:rPr>
        <w:t xml:space="preserve">LinkedIn Learning </w:t>
      </w:r>
      <w:r w:rsidR="00111F34">
        <w:rPr>
          <w:rFonts w:ascii="Calibri" w:eastAsia="Calibri" w:hAnsi="Calibri" w:cs="Calibri"/>
        </w:rPr>
        <w:t>(</w:t>
      </w:r>
      <w:hyperlink r:id="rId14" w:history="1">
        <w:r w:rsidR="00111F34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111F34">
        <w:rPr>
          <w:rFonts w:ascii="Calibri" w:eastAsia="Calibri" w:hAnsi="Calibri" w:cs="Calibri"/>
        </w:rPr>
        <w:t>)</w:t>
      </w:r>
      <w:r>
        <w:rPr>
          <w:rStyle w:val="fs16fw4"/>
          <w:rFonts w:ascii="Calibri" w:eastAsia="Calibri" w:hAnsi="Calibri" w:cs="Calibri"/>
          <w:sz w:val="25"/>
          <w:szCs w:val="25"/>
        </w:rPr>
        <w:tab/>
      </w:r>
      <w:r>
        <w:rPr>
          <w:rStyle w:val="fs16fw4"/>
          <w:rFonts w:ascii="Calibri" w:eastAsia="Calibri" w:hAnsi="Calibri" w:cs="Calibri"/>
        </w:rPr>
        <w:t>Nov 2024</w:t>
      </w:r>
    </w:p>
    <w:p w14:paraId="59915837" w14:textId="62EF5381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5"/>
          <w:szCs w:val="25"/>
        </w:rPr>
      </w:pPr>
      <w:r>
        <w:rPr>
          <w:rStyle w:val="fs16fw6"/>
          <w:rFonts w:ascii="Calibri" w:eastAsia="Calibri" w:hAnsi="Calibri" w:cs="Calibri"/>
          <w:b/>
          <w:bCs/>
        </w:rPr>
        <w:t>Learning Hadoop</w:t>
      </w:r>
      <w:r>
        <w:rPr>
          <w:rStyle w:val="fs16fw6undefinedtdn"/>
          <w:rFonts w:ascii="Calibri" w:eastAsia="Calibri" w:hAnsi="Calibri" w:cs="Calibri"/>
          <w:b/>
          <w:bCs/>
        </w:rPr>
        <w:t>,</w:t>
      </w:r>
      <w:r>
        <w:rPr>
          <w:rStyle w:val="fs16fw4undefinedtdn"/>
          <w:rFonts w:ascii="Calibri" w:eastAsia="Calibri" w:hAnsi="Calibri" w:cs="Calibri"/>
        </w:rPr>
        <w:t xml:space="preserve"> </w:t>
      </w:r>
      <w:r>
        <w:rPr>
          <w:rStyle w:val="fs16fw4"/>
          <w:rFonts w:ascii="Calibri" w:eastAsia="Calibri" w:hAnsi="Calibri" w:cs="Calibri"/>
        </w:rPr>
        <w:t xml:space="preserve">LinkedIn Learning </w:t>
      </w:r>
      <w:r w:rsidR="00111F34">
        <w:rPr>
          <w:rFonts w:ascii="Calibri" w:eastAsia="Calibri" w:hAnsi="Calibri" w:cs="Calibri"/>
        </w:rPr>
        <w:t>(</w:t>
      </w:r>
      <w:hyperlink r:id="rId15" w:history="1">
        <w:r w:rsidR="00111F34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111F34">
        <w:rPr>
          <w:rFonts w:ascii="Calibri" w:eastAsia="Calibri" w:hAnsi="Calibri" w:cs="Calibri"/>
        </w:rPr>
        <w:t>)</w:t>
      </w:r>
      <w:r>
        <w:rPr>
          <w:rStyle w:val="fs16fw4"/>
          <w:rFonts w:ascii="Calibri" w:eastAsia="Calibri" w:hAnsi="Calibri" w:cs="Calibri"/>
          <w:sz w:val="25"/>
          <w:szCs w:val="25"/>
        </w:rPr>
        <w:tab/>
      </w:r>
      <w:r>
        <w:rPr>
          <w:rStyle w:val="fs16fw4"/>
          <w:rFonts w:ascii="Calibri" w:eastAsia="Calibri" w:hAnsi="Calibri" w:cs="Calibri"/>
        </w:rPr>
        <w:t>Oct 2024</w:t>
      </w:r>
    </w:p>
    <w:p w14:paraId="37F20C60" w14:textId="5F400FF2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5"/>
          <w:szCs w:val="25"/>
        </w:rPr>
      </w:pPr>
      <w:r>
        <w:rPr>
          <w:rStyle w:val="fs16fw6"/>
          <w:rFonts w:ascii="Calibri" w:eastAsia="Calibri" w:hAnsi="Calibri" w:cs="Calibri"/>
          <w:b/>
          <w:bCs/>
        </w:rPr>
        <w:t xml:space="preserve">Building Real-Time Web Apps with Spring Boot and </w:t>
      </w:r>
      <w:proofErr w:type="spellStart"/>
      <w:r>
        <w:rPr>
          <w:rStyle w:val="fs16fw6"/>
          <w:rFonts w:ascii="Calibri" w:eastAsia="Calibri" w:hAnsi="Calibri" w:cs="Calibri"/>
          <w:b/>
          <w:bCs/>
        </w:rPr>
        <w:t>WebSockets</w:t>
      </w:r>
      <w:proofErr w:type="spellEnd"/>
      <w:r>
        <w:rPr>
          <w:rStyle w:val="fs16fw6undefinedtdn"/>
          <w:rFonts w:ascii="Calibri" w:eastAsia="Calibri" w:hAnsi="Calibri" w:cs="Calibri"/>
          <w:b/>
          <w:bCs/>
        </w:rPr>
        <w:t>,</w:t>
      </w:r>
      <w:r>
        <w:rPr>
          <w:rStyle w:val="fs16fw4undefinedtdn"/>
          <w:rFonts w:ascii="Calibri" w:eastAsia="Calibri" w:hAnsi="Calibri" w:cs="Calibri"/>
        </w:rPr>
        <w:t xml:space="preserve"> </w:t>
      </w:r>
      <w:r>
        <w:rPr>
          <w:rStyle w:val="fs16fw4"/>
          <w:rFonts w:ascii="Calibri" w:eastAsia="Calibri" w:hAnsi="Calibri" w:cs="Calibri"/>
        </w:rPr>
        <w:t xml:space="preserve">LinkedIn Learning </w:t>
      </w:r>
      <w:r w:rsidR="00111F34">
        <w:rPr>
          <w:rFonts w:ascii="Calibri" w:eastAsia="Calibri" w:hAnsi="Calibri" w:cs="Calibri"/>
        </w:rPr>
        <w:t>(</w:t>
      </w:r>
      <w:hyperlink r:id="rId16" w:history="1">
        <w:r w:rsidR="00111F34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111F34">
        <w:rPr>
          <w:rFonts w:ascii="Calibri" w:eastAsia="Calibri" w:hAnsi="Calibri" w:cs="Calibri"/>
        </w:rPr>
        <w:t>)</w:t>
      </w:r>
      <w:r>
        <w:rPr>
          <w:rStyle w:val="fs16fw4"/>
          <w:rFonts w:ascii="Calibri" w:eastAsia="Calibri" w:hAnsi="Calibri" w:cs="Calibri"/>
          <w:sz w:val="25"/>
          <w:szCs w:val="25"/>
        </w:rPr>
        <w:tab/>
      </w:r>
      <w:r>
        <w:rPr>
          <w:rStyle w:val="fs16fw4"/>
          <w:rFonts w:ascii="Calibri" w:eastAsia="Calibri" w:hAnsi="Calibri" w:cs="Calibri"/>
        </w:rPr>
        <w:t>May 2024</w:t>
      </w:r>
    </w:p>
    <w:p w14:paraId="5BD182E9" w14:textId="73E11764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5"/>
          <w:szCs w:val="25"/>
        </w:rPr>
      </w:pPr>
      <w:r>
        <w:rPr>
          <w:rStyle w:val="fs16fw6"/>
          <w:rFonts w:ascii="Calibri" w:eastAsia="Calibri" w:hAnsi="Calibri" w:cs="Calibri"/>
          <w:b/>
          <w:bCs/>
        </w:rPr>
        <w:t>GitHub Foundations: Privacy, Security, and Administration</w:t>
      </w:r>
      <w:r>
        <w:rPr>
          <w:rStyle w:val="fs16fw6undefinedtdn"/>
          <w:rFonts w:ascii="Calibri" w:eastAsia="Calibri" w:hAnsi="Calibri" w:cs="Calibri"/>
          <w:b/>
          <w:bCs/>
        </w:rPr>
        <w:t>,</w:t>
      </w:r>
      <w:r>
        <w:rPr>
          <w:rStyle w:val="fs16fw4undefinedtdn"/>
          <w:rFonts w:ascii="Calibri" w:eastAsia="Calibri" w:hAnsi="Calibri" w:cs="Calibri"/>
        </w:rPr>
        <w:t xml:space="preserve"> </w:t>
      </w:r>
      <w:r>
        <w:rPr>
          <w:rStyle w:val="fs16fw4"/>
          <w:rFonts w:ascii="Calibri" w:eastAsia="Calibri" w:hAnsi="Calibri" w:cs="Calibri"/>
        </w:rPr>
        <w:t xml:space="preserve">LinkedIn Learning </w:t>
      </w:r>
      <w:r w:rsidR="00111F34">
        <w:rPr>
          <w:rFonts w:ascii="Calibri" w:eastAsia="Calibri" w:hAnsi="Calibri" w:cs="Calibri"/>
        </w:rPr>
        <w:t>(</w:t>
      </w:r>
      <w:hyperlink r:id="rId17" w:history="1">
        <w:r w:rsidR="00111F34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111F34">
        <w:rPr>
          <w:rFonts w:ascii="Calibri" w:eastAsia="Calibri" w:hAnsi="Calibri" w:cs="Calibri"/>
        </w:rPr>
        <w:t>)</w:t>
      </w:r>
      <w:r>
        <w:rPr>
          <w:rStyle w:val="fs16fw4"/>
          <w:rFonts w:ascii="Calibri" w:eastAsia="Calibri" w:hAnsi="Calibri" w:cs="Calibri"/>
          <w:sz w:val="25"/>
          <w:szCs w:val="25"/>
        </w:rPr>
        <w:tab/>
      </w:r>
      <w:r>
        <w:rPr>
          <w:rStyle w:val="fs16fw4"/>
          <w:rFonts w:ascii="Calibri" w:eastAsia="Calibri" w:hAnsi="Calibri" w:cs="Calibri"/>
        </w:rPr>
        <w:t>May 2024</w:t>
      </w:r>
    </w:p>
    <w:p w14:paraId="0F97FBCA" w14:textId="221C941C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5"/>
          <w:szCs w:val="25"/>
        </w:rPr>
      </w:pPr>
      <w:r>
        <w:rPr>
          <w:rStyle w:val="fs16fw6"/>
          <w:rFonts w:ascii="Calibri" w:eastAsia="Calibri" w:hAnsi="Calibri" w:cs="Calibri"/>
          <w:b/>
          <w:bCs/>
        </w:rPr>
        <w:t>Certificate Course in JAVA</w:t>
      </w:r>
      <w:r w:rsidR="00852358">
        <w:rPr>
          <w:rStyle w:val="fs16fw6"/>
          <w:rFonts w:ascii="Calibri" w:eastAsia="Calibri" w:hAnsi="Calibri" w:cs="Calibri"/>
          <w:b/>
          <w:bCs/>
        </w:rPr>
        <w:t xml:space="preserve"> </w:t>
      </w:r>
      <w:r>
        <w:rPr>
          <w:rStyle w:val="fs16fw6"/>
          <w:rFonts w:ascii="Calibri" w:eastAsia="Calibri" w:hAnsi="Calibri" w:cs="Calibri"/>
          <w:b/>
          <w:bCs/>
        </w:rPr>
        <w:t>Programming</w:t>
      </w:r>
      <w:r>
        <w:rPr>
          <w:rStyle w:val="fs16fw6undefinedtdn"/>
          <w:rFonts w:ascii="Calibri" w:eastAsia="Calibri" w:hAnsi="Calibri" w:cs="Calibri"/>
          <w:b/>
          <w:bCs/>
        </w:rPr>
        <w:t>,</w:t>
      </w:r>
      <w:r>
        <w:rPr>
          <w:rStyle w:val="fs16fw4undefinedtdn"/>
          <w:rFonts w:ascii="Calibri" w:eastAsia="Calibri" w:hAnsi="Calibri" w:cs="Calibri"/>
        </w:rPr>
        <w:t xml:space="preserve"> </w:t>
      </w:r>
      <w:r>
        <w:rPr>
          <w:rStyle w:val="fs16fw4"/>
          <w:rFonts w:ascii="Calibri" w:eastAsia="Calibri" w:hAnsi="Calibri" w:cs="Calibri"/>
        </w:rPr>
        <w:t xml:space="preserve">Raj Computer Academy, India </w:t>
      </w:r>
      <w:r w:rsidR="00FC452A">
        <w:rPr>
          <w:rFonts w:ascii="Calibri" w:eastAsia="Calibri" w:hAnsi="Calibri" w:cs="Calibri"/>
        </w:rPr>
        <w:t>(</w:t>
      </w:r>
      <w:hyperlink r:id="rId18" w:history="1">
        <w:r w:rsidR="00FC452A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FC452A">
        <w:rPr>
          <w:rFonts w:ascii="Calibri" w:eastAsia="Calibri" w:hAnsi="Calibri" w:cs="Calibri"/>
        </w:rPr>
        <w:t>)</w:t>
      </w:r>
      <w:r>
        <w:rPr>
          <w:rStyle w:val="fs16fw4"/>
          <w:rFonts w:ascii="Calibri" w:eastAsia="Calibri" w:hAnsi="Calibri" w:cs="Calibri"/>
          <w:sz w:val="25"/>
          <w:szCs w:val="25"/>
        </w:rPr>
        <w:tab/>
      </w:r>
      <w:r>
        <w:rPr>
          <w:rStyle w:val="fs16fw4"/>
          <w:rFonts w:ascii="Calibri" w:eastAsia="Calibri" w:hAnsi="Calibri" w:cs="Calibri"/>
        </w:rPr>
        <w:t>Jan 2020</w:t>
      </w:r>
    </w:p>
    <w:p w14:paraId="54A33160" w14:textId="05D1CBF6" w:rsidR="005F2CC1" w:rsidRDefault="00000000">
      <w:pPr>
        <w:tabs>
          <w:tab w:val="right" w:pos="10500"/>
        </w:tabs>
        <w:spacing w:line="240" w:lineRule="atLeast"/>
        <w:rPr>
          <w:rFonts w:ascii="Calibri" w:eastAsia="Calibri" w:hAnsi="Calibri" w:cs="Calibri"/>
          <w:sz w:val="25"/>
          <w:szCs w:val="25"/>
        </w:rPr>
      </w:pPr>
      <w:r>
        <w:rPr>
          <w:rStyle w:val="fs16fw6"/>
          <w:rFonts w:ascii="Calibri" w:eastAsia="Calibri" w:hAnsi="Calibri" w:cs="Calibri"/>
          <w:b/>
          <w:bCs/>
        </w:rPr>
        <w:t>Certificate Course in C &amp; C++ Programming</w:t>
      </w:r>
      <w:r>
        <w:rPr>
          <w:rStyle w:val="fs16fw6undefinedtdn"/>
          <w:rFonts w:ascii="Calibri" w:eastAsia="Calibri" w:hAnsi="Calibri" w:cs="Calibri"/>
          <w:b/>
          <w:bCs/>
        </w:rPr>
        <w:t>,</w:t>
      </w:r>
      <w:r>
        <w:rPr>
          <w:rStyle w:val="fs16fw4undefinedtdn"/>
          <w:rFonts w:ascii="Calibri" w:eastAsia="Calibri" w:hAnsi="Calibri" w:cs="Calibri"/>
        </w:rPr>
        <w:t xml:space="preserve"> </w:t>
      </w:r>
      <w:r>
        <w:rPr>
          <w:rStyle w:val="fs16fw4"/>
          <w:rFonts w:ascii="Calibri" w:eastAsia="Calibri" w:hAnsi="Calibri" w:cs="Calibri"/>
        </w:rPr>
        <w:t xml:space="preserve">Raj Computer Academy, India </w:t>
      </w:r>
      <w:r w:rsidR="00FC452A">
        <w:rPr>
          <w:rFonts w:ascii="Calibri" w:eastAsia="Calibri" w:hAnsi="Calibri" w:cs="Calibri"/>
        </w:rPr>
        <w:t>(</w:t>
      </w:r>
      <w:hyperlink r:id="rId19" w:history="1">
        <w:r w:rsidR="00FC452A" w:rsidRPr="005370EE">
          <w:rPr>
            <w:rStyle w:val="Hyperlink"/>
            <w:rFonts w:ascii="Calibri" w:eastAsia="Calibri" w:hAnsi="Calibri" w:cs="Calibri"/>
            <w:color w:val="467886"/>
            <w:u w:val="none"/>
          </w:rPr>
          <w:t>View</w:t>
        </w:r>
      </w:hyperlink>
      <w:r w:rsidR="00FC452A">
        <w:rPr>
          <w:rFonts w:ascii="Calibri" w:eastAsia="Calibri" w:hAnsi="Calibri" w:cs="Calibri"/>
        </w:rPr>
        <w:t>)</w:t>
      </w:r>
      <w:r>
        <w:rPr>
          <w:rStyle w:val="fs16fw4"/>
          <w:rFonts w:ascii="Calibri" w:eastAsia="Calibri" w:hAnsi="Calibri" w:cs="Calibri"/>
          <w:sz w:val="25"/>
          <w:szCs w:val="25"/>
        </w:rPr>
        <w:tab/>
      </w:r>
      <w:r>
        <w:rPr>
          <w:rStyle w:val="fs16fw4"/>
          <w:rFonts w:ascii="Calibri" w:eastAsia="Calibri" w:hAnsi="Calibri" w:cs="Calibri"/>
        </w:rPr>
        <w:t>May 2019</w:t>
      </w:r>
    </w:p>
    <w:sectPr w:rsidR="005F2CC1" w:rsidSect="00852358">
      <w:pgSz w:w="12225" w:h="15810"/>
      <w:pgMar w:top="680" w:right="680" w:bottom="680" w:left="68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8B4E5" w14:textId="77777777" w:rsidR="004D0790" w:rsidRDefault="004D0790" w:rsidP="00852358">
      <w:r>
        <w:separator/>
      </w:r>
    </w:p>
  </w:endnote>
  <w:endnote w:type="continuationSeparator" w:id="0">
    <w:p w14:paraId="2F1B70CC" w14:textId="77777777" w:rsidR="004D0790" w:rsidRDefault="004D0790" w:rsidP="0085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2D3CD" w14:textId="77777777" w:rsidR="004D0790" w:rsidRDefault="004D0790" w:rsidP="00852358">
      <w:r>
        <w:separator/>
      </w:r>
    </w:p>
  </w:footnote>
  <w:footnote w:type="continuationSeparator" w:id="0">
    <w:p w14:paraId="021CC71A" w14:textId="77777777" w:rsidR="004D0790" w:rsidRDefault="004D0790" w:rsidP="0085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7D44FD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7FC52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182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020A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DE9A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BE1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F2F3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0CA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E61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14423B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92A5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B47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9CAE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206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3AA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6802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64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8E4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0D64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F256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16D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089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46D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44B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A255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BC4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342B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ADEBA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1C91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80BB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98A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DA7C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A455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D68C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64A9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0085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D24AC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C05A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C62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2E14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E696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FC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3AE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38AF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EAEB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1DEA1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FEF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42C7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167F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E0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5A9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66C4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9EC3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749B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9144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F8D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A63D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8212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76B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06C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0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C6DD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76B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DEE21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08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E0D9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FE0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BA41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27D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5A17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2F3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884A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E5A2E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1EA0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1E40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5A4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C633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2A92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70AD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227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706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31EA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9027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F81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E47F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033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988E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7AC3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BE18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624D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6006A28"/>
    <w:multiLevelType w:val="multilevel"/>
    <w:tmpl w:val="BBF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83184"/>
    <w:multiLevelType w:val="multilevel"/>
    <w:tmpl w:val="C424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3316">
    <w:abstractNumId w:val="0"/>
  </w:num>
  <w:num w:numId="2" w16cid:durableId="837961364">
    <w:abstractNumId w:val="1"/>
  </w:num>
  <w:num w:numId="3" w16cid:durableId="1561136816">
    <w:abstractNumId w:val="2"/>
  </w:num>
  <w:num w:numId="4" w16cid:durableId="753090408">
    <w:abstractNumId w:val="3"/>
  </w:num>
  <w:num w:numId="5" w16cid:durableId="1796097100">
    <w:abstractNumId w:val="4"/>
  </w:num>
  <w:num w:numId="6" w16cid:durableId="727606246">
    <w:abstractNumId w:val="5"/>
  </w:num>
  <w:num w:numId="7" w16cid:durableId="1314413384">
    <w:abstractNumId w:val="6"/>
  </w:num>
  <w:num w:numId="8" w16cid:durableId="273754727">
    <w:abstractNumId w:val="7"/>
  </w:num>
  <w:num w:numId="9" w16cid:durableId="864438680">
    <w:abstractNumId w:val="8"/>
  </w:num>
  <w:num w:numId="10" w16cid:durableId="212010277">
    <w:abstractNumId w:val="9"/>
  </w:num>
  <w:num w:numId="11" w16cid:durableId="277958441">
    <w:abstractNumId w:val="10"/>
  </w:num>
  <w:num w:numId="12" w16cid:durableId="20818292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CC1"/>
    <w:rsid w:val="00111F34"/>
    <w:rsid w:val="0013365E"/>
    <w:rsid w:val="00176DD9"/>
    <w:rsid w:val="00185246"/>
    <w:rsid w:val="001C6D3D"/>
    <w:rsid w:val="002130B4"/>
    <w:rsid w:val="00352D38"/>
    <w:rsid w:val="00355EFE"/>
    <w:rsid w:val="00366F2C"/>
    <w:rsid w:val="003761EE"/>
    <w:rsid w:val="003F3C1C"/>
    <w:rsid w:val="004C35AB"/>
    <w:rsid w:val="004D0790"/>
    <w:rsid w:val="00501D08"/>
    <w:rsid w:val="00502B86"/>
    <w:rsid w:val="005370EE"/>
    <w:rsid w:val="005C6E96"/>
    <w:rsid w:val="005F2CC1"/>
    <w:rsid w:val="00681069"/>
    <w:rsid w:val="00852358"/>
    <w:rsid w:val="009779D0"/>
    <w:rsid w:val="00A37CA6"/>
    <w:rsid w:val="00AE2453"/>
    <w:rsid w:val="00B43EB8"/>
    <w:rsid w:val="00DC3486"/>
    <w:rsid w:val="00DF650D"/>
    <w:rsid w:val="00DF7B48"/>
    <w:rsid w:val="00E02382"/>
    <w:rsid w:val="00F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353F"/>
  <w15:docId w15:val="{EAA8C27D-0826-43C7-886D-81630C5D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34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6fw6w100mutli-linemulti-lineoverflow-hidden">
    <w:name w:val="fs16 fw6 w100 mutli-line multi-line overflow-hidden"/>
    <w:basedOn w:val="DefaultParagraphFont"/>
  </w:style>
  <w:style w:type="character" w:customStyle="1" w:styleId="fs16fw4">
    <w:name w:val="fs16 fw4"/>
    <w:basedOn w:val="DefaultParagraphFont"/>
  </w:style>
  <w:style w:type="character" w:customStyle="1" w:styleId="fs16fw4overflow-hidden">
    <w:name w:val="fs16 fw4 overflow-hidden"/>
    <w:basedOn w:val="DefaultParagraphFont"/>
  </w:style>
  <w:style w:type="character" w:customStyle="1" w:styleId="fs16fw4undefinedtdn">
    <w:name w:val="fs16 fw4 undefined tdn"/>
    <w:basedOn w:val="DefaultParagraphFont"/>
  </w:style>
  <w:style w:type="character" w:customStyle="1" w:styleId="fs16fw6overflow-hidden">
    <w:name w:val="fs16 fw6 overflow-hidden"/>
    <w:basedOn w:val="DefaultParagraphFont"/>
  </w:style>
  <w:style w:type="character" w:customStyle="1" w:styleId="fs16fw4tduoverflow-hidden">
    <w:name w:val="fs16 fw4 tdu overflow-hidden"/>
    <w:basedOn w:val="DefaultParagraphFont"/>
  </w:style>
  <w:style w:type="character" w:customStyle="1" w:styleId="fs16fw4undefined">
    <w:name w:val="fs16 fw4 undefined"/>
    <w:basedOn w:val="DefaultParagraphFont"/>
  </w:style>
  <w:style w:type="character" w:customStyle="1" w:styleId="fs16fw6undefinedtdn">
    <w:name w:val="fs16 fw6 undefined tdn"/>
    <w:basedOn w:val="DefaultParagraphFont"/>
  </w:style>
  <w:style w:type="character" w:customStyle="1" w:styleId="fs16fw6">
    <w:name w:val="fs16 fw6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852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2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5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1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rth-parakhiya-30b8b5199/" TargetMode="External"/><Relationship Id="rId13" Type="http://schemas.openxmlformats.org/officeDocument/2006/relationships/hyperlink" Target="https://www.ijraset.com/print-certificate/fitness-application-with-music-player-and-heart-rate-measurement" TargetMode="External"/><Relationship Id="rId18" Type="http://schemas.openxmlformats.org/officeDocument/2006/relationships/hyperlink" Target="https://drive.google.com/file/d/17klFgGhyhRLjyP94oecfMPbre1vmqC6X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arth.praful.parakhiya@gmail.com" TargetMode="External"/><Relationship Id="rId12" Type="http://schemas.openxmlformats.org/officeDocument/2006/relationships/hyperlink" Target="https://github.com/Parth-Parakhiya/DataCascade.git" TargetMode="External"/><Relationship Id="rId17" Type="http://schemas.openxmlformats.org/officeDocument/2006/relationships/hyperlink" Target="https://www.linkedin.com/learning/certificates/f2b3ee18688a08100f47352737442d65b2afeeff42642344957d8d0c0cc9b709?trk=share_certific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certificates/523ee8a042025e0f7e4720c8e719c8099415678d6eb3f911308f34c5c15e8302?trk=share_certifica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rth-Parakhiya/CrediWise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learning/certificates/50c42a1508a0fadd2788cf3896958a3a888d6f4133af3751e7863e324210125d?trk=share_certificate" TargetMode="External"/><Relationship Id="rId10" Type="http://schemas.openxmlformats.org/officeDocument/2006/relationships/hyperlink" Target="https://github.com/Parth-Parakhiya/WeTeachIT.git" TargetMode="External"/><Relationship Id="rId19" Type="http://schemas.openxmlformats.org/officeDocument/2006/relationships/hyperlink" Target="https://drive.google.com/file/d/17klFgGhyhRLjyP94oecfMPbre1vmqC6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th-Parakhiya/" TargetMode="External"/><Relationship Id="rId14" Type="http://schemas.openxmlformats.org/officeDocument/2006/relationships/hyperlink" Target="https://www.linkedin.com/learning/certificates/27130ebbc96df2175a7f5c116e7e11a8816ea5e6d899e4ba971f014c8cf15baa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Parth Praful Parakhiya</cp:lastModifiedBy>
  <cp:revision>15</cp:revision>
  <dcterms:created xsi:type="dcterms:W3CDTF">2025-04-20T22:17:00Z</dcterms:created>
  <dcterms:modified xsi:type="dcterms:W3CDTF">2025-04-21T01:23:00Z</dcterms:modified>
</cp:coreProperties>
</file>